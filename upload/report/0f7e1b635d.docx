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774E" w:rsidRPr="00FF5E37" w:rsidRDefault="000D5391" w:rsidP="00B657A8">
      <w:pPr>
        <w:spacing w:after="0"/>
        <w:rPr>
          <w:rFonts w:ascii="Andalus" w:hAnsi="Andalus" w:cs="Andalus"/>
          <w:b/>
          <w:sz w:val="48"/>
          <w:szCs w:val="44"/>
        </w:rPr>
      </w:pPr>
      <w:r>
        <w:rPr>
          <w:rFonts w:ascii="Times New Roman" w:hAnsi="Times New Roman" w:cs="Times New Roman"/>
          <w:noProof/>
          <w:sz w:val="24"/>
          <w:lang w:bidi="bn-BD"/>
        </w:rPr>
        <w:drawing>
          <wp:anchor distT="0" distB="0" distL="0" distR="0" simplePos="0" relativeHeight="251657216" behindDoc="0" locked="0" layoutInCell="1" allowOverlap="1">
            <wp:simplePos x="0" y="0"/>
            <wp:positionH relativeFrom="margin">
              <wp:posOffset>4200525</wp:posOffset>
            </wp:positionH>
            <wp:positionV relativeFrom="margin">
              <wp:posOffset>0</wp:posOffset>
            </wp:positionV>
            <wp:extent cx="1600200" cy="160020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6002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5E72" w:rsidRPr="00FF5E37">
        <w:rPr>
          <w:rFonts w:ascii="Andalus" w:hAnsi="Andalus" w:cs="Andalus"/>
          <w:b/>
          <w:sz w:val="48"/>
          <w:szCs w:val="44"/>
        </w:rPr>
        <w:t>Resume</w:t>
      </w:r>
    </w:p>
    <w:p w:rsidR="00385E72" w:rsidRPr="00E0774E" w:rsidRDefault="00385E72" w:rsidP="00B657A8">
      <w:pPr>
        <w:tabs>
          <w:tab w:val="left" w:pos="3832"/>
          <w:tab w:val="center" w:pos="4514"/>
        </w:tabs>
        <w:spacing w:after="0"/>
        <w:rPr>
          <w:rFonts w:ascii="Times New Roman" w:hAnsi="Times New Roman" w:cs="Times New Roman"/>
          <w:b/>
          <w:sz w:val="28"/>
        </w:rPr>
      </w:pPr>
      <w:r w:rsidRPr="00E0774E">
        <w:rPr>
          <w:rFonts w:ascii="Times New Roman" w:hAnsi="Times New Roman" w:cs="Times New Roman"/>
          <w:b/>
          <w:sz w:val="28"/>
        </w:rPr>
        <w:t>Of</w:t>
      </w:r>
    </w:p>
    <w:p w:rsidR="00A128D3" w:rsidRPr="00A128D3" w:rsidRDefault="00A128D3" w:rsidP="00B657A8">
      <w:pPr>
        <w:pStyle w:val="Heading1"/>
        <w:keepLines w:val="0"/>
        <w:numPr>
          <w:ilvl w:val="0"/>
          <w:numId w:val="28"/>
        </w:numPr>
        <w:suppressAutoHyphens/>
        <w:spacing w:before="0"/>
        <w:rPr>
          <w:rFonts w:ascii="APPLE" w:hAnsi="APPLE"/>
          <w:color w:val="000000" w:themeColor="text1"/>
          <w:szCs w:val="22"/>
        </w:rPr>
      </w:pPr>
      <w:r w:rsidRPr="00A128D3">
        <w:rPr>
          <w:rFonts w:ascii="APPLE" w:hAnsi="APPLE"/>
          <w:color w:val="000000" w:themeColor="text1"/>
          <w:szCs w:val="22"/>
        </w:rPr>
        <w:t>MD. IMRAN HOSEN</w:t>
      </w:r>
    </w:p>
    <w:p w:rsidR="00A128D3" w:rsidRPr="00A128D3" w:rsidRDefault="00514247" w:rsidP="00B657A8">
      <w:pPr>
        <w:pStyle w:val="Heading1"/>
        <w:keepLines w:val="0"/>
        <w:numPr>
          <w:ilvl w:val="0"/>
          <w:numId w:val="28"/>
        </w:numPr>
        <w:suppressAutoHyphens/>
        <w:spacing w:before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color w:val="333333"/>
          <w:sz w:val="26"/>
          <w:szCs w:val="26"/>
        </w:rPr>
        <w:t xml:space="preserve">10/D, </w:t>
      </w:r>
      <w:proofErr w:type="spellStart"/>
      <w:r>
        <w:rPr>
          <w:rFonts w:ascii="Times New Roman" w:hAnsi="Times New Roman" w:cs="Times New Roman"/>
          <w:color w:val="333333"/>
          <w:sz w:val="26"/>
          <w:szCs w:val="26"/>
        </w:rPr>
        <w:t>Naya</w:t>
      </w:r>
      <w:proofErr w:type="spellEnd"/>
      <w:r>
        <w:rPr>
          <w:rFonts w:ascii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6"/>
          <w:szCs w:val="26"/>
        </w:rPr>
        <w:t>P</w:t>
      </w:r>
      <w:r w:rsidR="00A128D3" w:rsidRPr="00A128D3">
        <w:rPr>
          <w:rFonts w:ascii="Times New Roman" w:hAnsi="Times New Roman" w:cs="Times New Roman"/>
          <w:color w:val="333333"/>
          <w:sz w:val="26"/>
          <w:szCs w:val="26"/>
        </w:rPr>
        <w:t>altan</w:t>
      </w:r>
      <w:proofErr w:type="spellEnd"/>
      <w:r w:rsidR="00A128D3" w:rsidRPr="00A128D3">
        <w:rPr>
          <w:rFonts w:ascii="Times New Roman" w:hAnsi="Times New Roman" w:cs="Times New Roman"/>
          <w:color w:val="333333"/>
          <w:sz w:val="26"/>
          <w:szCs w:val="26"/>
        </w:rPr>
        <w:t>, Dhaka - 1000</w:t>
      </w:r>
    </w:p>
    <w:p w:rsidR="00FF5E37" w:rsidRPr="00A128D3" w:rsidRDefault="00FF5E37" w:rsidP="00B657A8">
      <w:pPr>
        <w:pStyle w:val="NoSpacing"/>
        <w:spacing w:line="276" w:lineRule="auto"/>
        <w:rPr>
          <w:rFonts w:ascii="Times New Roman" w:hAnsi="Times New Roman" w:cs="Times New Roman"/>
          <w:bCs/>
          <w:szCs w:val="32"/>
        </w:rPr>
      </w:pPr>
      <w:r w:rsidRPr="00A128D3">
        <w:rPr>
          <w:rFonts w:ascii="Times New Roman" w:hAnsi="Times New Roman" w:cs="Times New Roman"/>
          <w:bCs/>
          <w:szCs w:val="32"/>
        </w:rPr>
        <w:t xml:space="preserve">Mail: </w:t>
      </w:r>
      <w:r w:rsidR="00A128D3" w:rsidRPr="00A128D3">
        <w:rPr>
          <w:rFonts w:ascii="Times New Roman" w:hAnsi="Times New Roman" w:cs="Times New Roman"/>
          <w:b/>
        </w:rPr>
        <w:t>imranhossen5912@gmail.com</w:t>
      </w:r>
    </w:p>
    <w:p w:rsidR="00385E72" w:rsidRPr="00FF5E37" w:rsidRDefault="00677B5D" w:rsidP="00B657A8">
      <w:pPr>
        <w:rPr>
          <w:rFonts w:ascii="Times New Roman" w:hAnsi="Times New Roman" w:cs="Times New Roman"/>
          <w:bCs/>
          <w:szCs w:val="32"/>
        </w:rPr>
      </w:pPr>
      <w:r w:rsidRPr="00FF5E37">
        <w:rPr>
          <w:rFonts w:ascii="Times New Roman" w:hAnsi="Times New Roman" w:cs="Times New Roman"/>
          <w:bCs/>
          <w:szCs w:val="32"/>
        </w:rPr>
        <w:t xml:space="preserve">Mob: </w:t>
      </w:r>
      <w:r w:rsidR="00A128D3">
        <w:rPr>
          <w:rFonts w:ascii="Times New Roman" w:hAnsi="Times New Roman"/>
        </w:rPr>
        <w:t>+8801709146430</w:t>
      </w:r>
    </w:p>
    <w:p w:rsidR="00385E72" w:rsidRPr="001C0CBD" w:rsidRDefault="004E0A9C" w:rsidP="00B657A8">
      <w:pPr>
        <w:tabs>
          <w:tab w:val="left" w:pos="5338"/>
        </w:tabs>
        <w:spacing w:after="0"/>
        <w:rPr>
          <w:rFonts w:ascii="Times New Roman" w:hAnsi="Times New Roman" w:cs="Times New Roman"/>
          <w:sz w:val="4"/>
          <w:szCs w:val="28"/>
        </w:rPr>
      </w:pPr>
      <w:r>
        <w:rPr>
          <w:rFonts w:ascii="Times New Roman" w:hAnsi="Times New Roman" w:cs="Times New Roman"/>
          <w:sz w:val="4"/>
          <w:szCs w:val="28"/>
        </w:rPr>
        <w:tab/>
      </w:r>
    </w:p>
    <w:p w:rsidR="00385E72" w:rsidRPr="0075013A" w:rsidRDefault="00E0774E" w:rsidP="00B657A8">
      <w:pPr>
        <w:shd w:val="clear" w:color="auto" w:fill="D9D9D9" w:themeFill="background1" w:themeFillShade="D9"/>
        <w:rPr>
          <w:rFonts w:ascii="Times New Roman" w:hAnsi="Times New Roman" w:cs="Times New Roman"/>
          <w:b/>
          <w:color w:val="808080" w:themeColor="background1" w:themeShade="80"/>
          <w:szCs w:val="28"/>
        </w:rPr>
      </w:pPr>
      <w:r w:rsidRPr="0075013A">
        <w:rPr>
          <w:rFonts w:ascii="Times New Roman" w:hAnsi="Times New Roman" w:cs="Times New Roman"/>
          <w:b/>
          <w:szCs w:val="28"/>
        </w:rPr>
        <w:t>Car</w:t>
      </w:r>
      <w:r>
        <w:rPr>
          <w:rFonts w:ascii="Times New Roman" w:hAnsi="Times New Roman" w:cs="Times New Roman"/>
          <w:b/>
          <w:szCs w:val="28"/>
        </w:rPr>
        <w:t>e</w:t>
      </w:r>
      <w:r w:rsidRPr="0075013A">
        <w:rPr>
          <w:rFonts w:ascii="Times New Roman" w:hAnsi="Times New Roman" w:cs="Times New Roman"/>
          <w:b/>
          <w:szCs w:val="28"/>
        </w:rPr>
        <w:t>er Objective:</w:t>
      </w:r>
    </w:p>
    <w:p w:rsidR="00894899" w:rsidRPr="00C613E4" w:rsidRDefault="00344FAC" w:rsidP="00B657A8">
      <w:pPr>
        <w:spacing w:after="0"/>
        <w:jc w:val="both"/>
        <w:rPr>
          <w:rFonts w:ascii="Times New Roman" w:hAnsi="Times New Roman" w:cs="Times New Roman"/>
          <w:sz w:val="24"/>
        </w:rPr>
      </w:pPr>
      <w:r w:rsidRPr="00C613E4">
        <w:rPr>
          <w:rFonts w:ascii="Times New Roman" w:hAnsi="Times New Roman" w:cs="Times New Roman"/>
          <w:sz w:val="24"/>
        </w:rPr>
        <w:t>To assess I as a focused professional in a creative and challenging job. Where I could constantly learn and successfully deliver solutions to problems with responsibility and where my skills and abilities will be fully utilized.</w:t>
      </w:r>
    </w:p>
    <w:p w:rsidR="00445B58" w:rsidRDefault="00344FAC" w:rsidP="00B657A8">
      <w:pPr>
        <w:spacing w:after="0"/>
        <w:jc w:val="both"/>
        <w:rPr>
          <w:rFonts w:ascii="Times New Roman" w:hAnsi="Times New Roman" w:cs="Times New Roman"/>
          <w:sz w:val="24"/>
        </w:rPr>
      </w:pPr>
      <w:r w:rsidRPr="00C613E4">
        <w:rPr>
          <w:rFonts w:ascii="Times New Roman" w:hAnsi="Times New Roman" w:cs="Times New Roman"/>
          <w:sz w:val="24"/>
        </w:rPr>
        <w:t>I consider myself capable of implementing a work from start to finish, using my own initiative, experience and resources and delivering top class results.</w:t>
      </w:r>
    </w:p>
    <w:p w:rsidR="00FF350D" w:rsidRDefault="00FF350D" w:rsidP="00B657A8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FF350D" w:rsidRPr="00FF350D" w:rsidRDefault="00514247" w:rsidP="00B657A8">
      <w:pPr>
        <w:shd w:val="clear" w:color="auto" w:fill="D9D9D9" w:themeFill="background1" w:themeFillShade="D9"/>
        <w:rPr>
          <w:rFonts w:ascii="Times New Roman" w:hAnsi="Times New Roman" w:cs="Times New Roman"/>
          <w:b/>
          <w:color w:val="808080" w:themeColor="background1" w:themeShade="80"/>
          <w:sz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</w:rPr>
        <w:t>Work E</w:t>
      </w:r>
      <w:r w:rsidR="00FF350D" w:rsidRPr="00FF350D">
        <w:rPr>
          <w:rFonts w:ascii="Times New Roman" w:hAnsi="Times New Roman" w:cs="Times New Roman"/>
          <w:b/>
          <w:bCs/>
          <w:color w:val="000000"/>
          <w:sz w:val="24"/>
        </w:rPr>
        <w:t>xperience:</w:t>
      </w:r>
    </w:p>
    <w:p w:rsidR="00A128D3" w:rsidRPr="00A128D3" w:rsidRDefault="00A128D3" w:rsidP="00B657A8">
      <w:pPr>
        <w:tabs>
          <w:tab w:val="left" w:pos="3240"/>
        </w:tabs>
        <w:spacing w:after="0"/>
        <w:jc w:val="both"/>
        <w:rPr>
          <w:rFonts w:ascii="Times New Roman" w:hAnsi="Times New Roman" w:cs="Times New Roman"/>
          <w:sz w:val="24"/>
        </w:rPr>
      </w:pPr>
      <w:r w:rsidRPr="00A128D3">
        <w:rPr>
          <w:rFonts w:ascii="Times New Roman" w:hAnsi="Times New Roman" w:cs="Times New Roman"/>
          <w:b/>
          <w:sz w:val="24"/>
        </w:rPr>
        <w:t>Company:</w:t>
      </w:r>
      <w:r w:rsidR="00D70599">
        <w:rPr>
          <w:rFonts w:ascii="Times New Roman" w:hAnsi="Times New Roman" w:cs="Times New Roman"/>
          <w:sz w:val="24"/>
        </w:rPr>
        <w:t xml:space="preserve">                              </w:t>
      </w:r>
      <w:r w:rsidRPr="00A128D3">
        <w:rPr>
          <w:rFonts w:ascii="Times New Roman" w:hAnsi="Times New Roman" w:cs="Times New Roman"/>
          <w:sz w:val="24"/>
        </w:rPr>
        <w:t>Tech Group.</w:t>
      </w:r>
    </w:p>
    <w:p w:rsidR="00A128D3" w:rsidRPr="00A128D3" w:rsidRDefault="00A128D3" w:rsidP="00B657A8">
      <w:pPr>
        <w:tabs>
          <w:tab w:val="left" w:pos="3240"/>
        </w:tabs>
        <w:spacing w:after="0"/>
        <w:jc w:val="both"/>
        <w:rPr>
          <w:rFonts w:ascii="Times New Roman" w:hAnsi="Times New Roman" w:cs="Times New Roman"/>
          <w:sz w:val="24"/>
        </w:rPr>
      </w:pPr>
      <w:r w:rsidRPr="00A128D3">
        <w:rPr>
          <w:rFonts w:ascii="Times New Roman" w:hAnsi="Times New Roman" w:cs="Times New Roman"/>
          <w:b/>
          <w:sz w:val="24"/>
        </w:rPr>
        <w:t>Designation:</w:t>
      </w:r>
      <w:r w:rsidR="00D70599">
        <w:rPr>
          <w:rFonts w:ascii="Times New Roman" w:hAnsi="Times New Roman" w:cs="Times New Roman"/>
          <w:sz w:val="24"/>
        </w:rPr>
        <w:t xml:space="preserve">                          </w:t>
      </w:r>
      <w:r w:rsidRPr="00A128D3">
        <w:rPr>
          <w:rFonts w:ascii="Times New Roman" w:hAnsi="Times New Roman" w:cs="Times New Roman"/>
          <w:sz w:val="24"/>
        </w:rPr>
        <w:t>Web Developer</w:t>
      </w:r>
    </w:p>
    <w:p w:rsidR="00D70599" w:rsidRDefault="00D70599" w:rsidP="00B657A8">
      <w:pPr>
        <w:spacing w:after="0"/>
        <w:ind w:left="2880" w:hanging="2880"/>
        <w:rPr>
          <w:rFonts w:ascii="Times New Roman" w:hAnsi="Times New Roman" w:cs="Times New Roman"/>
          <w:sz w:val="24"/>
        </w:rPr>
      </w:pPr>
      <w:r w:rsidRPr="00A128D3">
        <w:rPr>
          <w:rFonts w:ascii="Times New Roman" w:hAnsi="Times New Roman" w:cs="Times New Roman"/>
          <w:b/>
          <w:sz w:val="24"/>
        </w:rPr>
        <w:t>Working Field</w:t>
      </w:r>
      <w:r>
        <w:rPr>
          <w:rFonts w:ascii="Times New Roman" w:hAnsi="Times New Roman" w:cs="Times New Roman"/>
          <w:b/>
          <w:sz w:val="24"/>
        </w:rPr>
        <w:t>:</w:t>
      </w:r>
      <w:r>
        <w:rPr>
          <w:rFonts w:ascii="Times New Roman" w:hAnsi="Times New Roman" w:cs="Times New Roman"/>
          <w:b/>
          <w:sz w:val="24"/>
        </w:rPr>
        <w:tab/>
      </w:r>
      <w:r w:rsidRPr="00A128D3">
        <w:rPr>
          <w:rFonts w:ascii="Times New Roman" w:hAnsi="Times New Roman" w:cs="Times New Roman"/>
          <w:b/>
          <w:sz w:val="24"/>
        </w:rPr>
        <w:t xml:space="preserve">Web Design &amp; Developing using </w:t>
      </w:r>
      <w:r w:rsidRPr="00A128D3">
        <w:rPr>
          <w:rFonts w:ascii="Times New Roman" w:hAnsi="Times New Roman" w:cs="Times New Roman"/>
          <w:sz w:val="24"/>
        </w:rPr>
        <w:t xml:space="preserve">PHP, HTML, CSS, </w:t>
      </w:r>
      <w:r>
        <w:rPr>
          <w:rFonts w:ascii="Times New Roman" w:hAnsi="Times New Roman" w:cs="Times New Roman"/>
          <w:sz w:val="24"/>
        </w:rPr>
        <w:t>JavaScript</w:t>
      </w:r>
      <w:proofErr w:type="gramStart"/>
      <w:r>
        <w:rPr>
          <w:rFonts w:ascii="Times New Roman" w:hAnsi="Times New Roman" w:cs="Times New Roman"/>
          <w:sz w:val="24"/>
        </w:rPr>
        <w:t xml:space="preserve">, </w:t>
      </w:r>
      <w:r w:rsidRPr="00A128D3">
        <w:rPr>
          <w:rFonts w:ascii="Times New Roman" w:hAnsi="Times New Roman" w:cs="Times New Roman"/>
          <w:sz w:val="24"/>
        </w:rPr>
        <w:t xml:space="preserve"> MySQL</w:t>
      </w:r>
      <w:proofErr w:type="gramEnd"/>
      <w:r w:rsidRPr="00A128D3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A128D3">
        <w:rPr>
          <w:rFonts w:ascii="Times New Roman" w:hAnsi="Times New Roman" w:cs="Times New Roman"/>
          <w:sz w:val="24"/>
        </w:rPr>
        <w:t>MySQLi</w:t>
      </w:r>
      <w:proofErr w:type="spellEnd"/>
      <w:r w:rsidRPr="00A128D3">
        <w:rPr>
          <w:rFonts w:ascii="Times New Roman" w:hAnsi="Times New Roman" w:cs="Times New Roman"/>
          <w:sz w:val="24"/>
        </w:rPr>
        <w:t xml:space="preserve">, PDO, </w:t>
      </w:r>
      <w:proofErr w:type="spellStart"/>
      <w:r w:rsidRPr="00A128D3">
        <w:rPr>
          <w:rFonts w:ascii="Times New Roman" w:hAnsi="Times New Roman" w:cs="Times New Roman"/>
          <w:sz w:val="24"/>
        </w:rPr>
        <w:t>Jquery</w:t>
      </w:r>
      <w:proofErr w:type="spellEnd"/>
    </w:p>
    <w:p w:rsidR="00A128D3" w:rsidRPr="00A128D3" w:rsidRDefault="00A128D3" w:rsidP="00B657A8">
      <w:pPr>
        <w:spacing w:after="0"/>
        <w:rPr>
          <w:rFonts w:ascii="Times New Roman" w:hAnsi="Times New Roman" w:cs="Times New Roman"/>
          <w:sz w:val="24"/>
        </w:rPr>
      </w:pPr>
      <w:r w:rsidRPr="00A128D3">
        <w:rPr>
          <w:rFonts w:ascii="Times New Roman" w:hAnsi="Times New Roman" w:cs="Times New Roman"/>
          <w:b/>
          <w:sz w:val="24"/>
        </w:rPr>
        <w:t>Address:</w:t>
      </w:r>
      <w:r w:rsidRPr="00A128D3">
        <w:rPr>
          <w:rFonts w:ascii="Times New Roman" w:hAnsi="Times New Roman" w:cs="Times New Roman"/>
          <w:sz w:val="24"/>
        </w:rPr>
        <w:t xml:space="preserve">   </w:t>
      </w:r>
      <w:r w:rsidR="00D70599">
        <w:rPr>
          <w:rFonts w:ascii="Times New Roman" w:hAnsi="Times New Roman" w:cs="Times New Roman"/>
          <w:sz w:val="24"/>
        </w:rPr>
        <w:t xml:space="preserve">                              </w:t>
      </w:r>
      <w:r w:rsidR="00514247">
        <w:rPr>
          <w:rFonts w:ascii="Times New Roman" w:hAnsi="Times New Roman" w:cs="Times New Roman"/>
          <w:sz w:val="24"/>
        </w:rPr>
        <w:t>30/</w:t>
      </w:r>
      <w:proofErr w:type="gramStart"/>
      <w:r w:rsidR="00514247">
        <w:rPr>
          <w:rFonts w:ascii="Times New Roman" w:hAnsi="Times New Roman" w:cs="Times New Roman"/>
          <w:sz w:val="24"/>
        </w:rPr>
        <w:t>A</w:t>
      </w:r>
      <w:proofErr w:type="gramEnd"/>
      <w:r w:rsidR="00514247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514247">
        <w:rPr>
          <w:rFonts w:ascii="Times New Roman" w:hAnsi="Times New Roman" w:cs="Times New Roman"/>
          <w:sz w:val="24"/>
        </w:rPr>
        <w:t>Naya</w:t>
      </w:r>
      <w:proofErr w:type="spellEnd"/>
      <w:r w:rsidR="0051424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14247">
        <w:rPr>
          <w:rFonts w:ascii="Times New Roman" w:hAnsi="Times New Roman" w:cs="Times New Roman"/>
          <w:sz w:val="24"/>
        </w:rPr>
        <w:t>Palta</w:t>
      </w:r>
      <w:r w:rsidRPr="00A128D3">
        <w:rPr>
          <w:rFonts w:ascii="Times New Roman" w:hAnsi="Times New Roman" w:cs="Times New Roman"/>
          <w:sz w:val="24"/>
        </w:rPr>
        <w:t>n</w:t>
      </w:r>
      <w:proofErr w:type="spellEnd"/>
      <w:r w:rsidRPr="00A128D3">
        <w:rPr>
          <w:rFonts w:ascii="Times New Roman" w:hAnsi="Times New Roman" w:cs="Times New Roman"/>
          <w:sz w:val="24"/>
        </w:rPr>
        <w:t xml:space="preserve">, Dhaka-1000 </w:t>
      </w:r>
    </w:p>
    <w:p w:rsidR="00A128D3" w:rsidRPr="00A128D3" w:rsidRDefault="00A128D3" w:rsidP="00B657A8">
      <w:pPr>
        <w:tabs>
          <w:tab w:val="left" w:pos="3240"/>
        </w:tabs>
        <w:spacing w:after="0"/>
        <w:jc w:val="both"/>
        <w:rPr>
          <w:rFonts w:ascii="Times New Roman" w:eastAsia="PMingLiU" w:hAnsi="Times New Roman" w:cs="Times New Roman"/>
          <w:b/>
          <w:sz w:val="24"/>
          <w:u w:val="single"/>
        </w:rPr>
      </w:pPr>
      <w:r w:rsidRPr="00A128D3">
        <w:rPr>
          <w:rFonts w:ascii="Times New Roman" w:eastAsia="PMingLiU" w:hAnsi="Times New Roman" w:cs="Times New Roman"/>
          <w:b/>
          <w:sz w:val="24"/>
        </w:rPr>
        <w:t>Time Dura</w:t>
      </w:r>
      <w:r w:rsidR="00D70599">
        <w:rPr>
          <w:rFonts w:ascii="Times New Roman" w:eastAsia="PMingLiU" w:hAnsi="Times New Roman" w:cs="Times New Roman"/>
          <w:b/>
          <w:sz w:val="24"/>
        </w:rPr>
        <w:t xml:space="preserve">tion:                      </w:t>
      </w:r>
      <w:r w:rsidRPr="00A128D3">
        <w:rPr>
          <w:rFonts w:ascii="Times New Roman" w:eastAsia="PMingLiU" w:hAnsi="Times New Roman" w:cs="Times New Roman"/>
          <w:sz w:val="24"/>
        </w:rPr>
        <w:t>December 1, 2017 – Continuing</w:t>
      </w:r>
    </w:p>
    <w:p w:rsidR="00A128D3" w:rsidRPr="00A128D3" w:rsidRDefault="00A128D3" w:rsidP="00B657A8">
      <w:pPr>
        <w:tabs>
          <w:tab w:val="left" w:pos="3240"/>
        </w:tabs>
        <w:spacing w:after="0"/>
        <w:jc w:val="both"/>
        <w:rPr>
          <w:rFonts w:ascii="Times New Roman" w:hAnsi="Times New Roman" w:cs="Times New Roman"/>
          <w:sz w:val="24"/>
        </w:rPr>
      </w:pPr>
    </w:p>
    <w:p w:rsidR="00A128D3" w:rsidRPr="00A128D3" w:rsidRDefault="00A128D3" w:rsidP="00B657A8">
      <w:pPr>
        <w:tabs>
          <w:tab w:val="left" w:pos="3240"/>
        </w:tabs>
        <w:spacing w:after="0"/>
        <w:jc w:val="both"/>
        <w:rPr>
          <w:rFonts w:ascii="Times New Roman" w:hAnsi="Times New Roman" w:cs="Times New Roman"/>
          <w:sz w:val="24"/>
        </w:rPr>
      </w:pPr>
      <w:r w:rsidRPr="00A128D3">
        <w:rPr>
          <w:rFonts w:ascii="Times New Roman" w:hAnsi="Times New Roman" w:cs="Times New Roman"/>
          <w:b/>
          <w:sz w:val="24"/>
        </w:rPr>
        <w:t>Company:</w:t>
      </w:r>
      <w:r w:rsidR="00D70599">
        <w:rPr>
          <w:rFonts w:ascii="Times New Roman" w:hAnsi="Times New Roman" w:cs="Times New Roman"/>
          <w:sz w:val="24"/>
        </w:rPr>
        <w:t xml:space="preserve">                              </w:t>
      </w:r>
      <w:proofErr w:type="spellStart"/>
      <w:r w:rsidRPr="00A128D3">
        <w:rPr>
          <w:rFonts w:ascii="Times New Roman" w:hAnsi="Times New Roman" w:cs="Times New Roman"/>
          <w:sz w:val="24"/>
        </w:rPr>
        <w:t>Awebfox</w:t>
      </w:r>
      <w:proofErr w:type="spellEnd"/>
      <w:r w:rsidRPr="00A128D3">
        <w:rPr>
          <w:rFonts w:ascii="Times New Roman" w:hAnsi="Times New Roman" w:cs="Times New Roman"/>
          <w:sz w:val="24"/>
        </w:rPr>
        <w:t xml:space="preserve"> - </w:t>
      </w:r>
      <w:proofErr w:type="gramStart"/>
      <w:r w:rsidRPr="00A128D3">
        <w:rPr>
          <w:rFonts w:ascii="Times New Roman" w:hAnsi="Times New Roman" w:cs="Times New Roman"/>
          <w:sz w:val="24"/>
        </w:rPr>
        <w:t>IT</w:t>
      </w:r>
      <w:proofErr w:type="gramEnd"/>
      <w:r w:rsidRPr="00A128D3">
        <w:rPr>
          <w:rFonts w:ascii="Times New Roman" w:hAnsi="Times New Roman" w:cs="Times New Roman"/>
          <w:sz w:val="24"/>
        </w:rPr>
        <w:t xml:space="preserve"> Solution.</w:t>
      </w:r>
    </w:p>
    <w:p w:rsidR="00A128D3" w:rsidRDefault="00A128D3" w:rsidP="00B657A8">
      <w:pPr>
        <w:tabs>
          <w:tab w:val="left" w:pos="3240"/>
        </w:tabs>
        <w:spacing w:after="0"/>
        <w:jc w:val="both"/>
        <w:rPr>
          <w:rFonts w:ascii="Times New Roman" w:hAnsi="Times New Roman" w:cs="Times New Roman"/>
          <w:sz w:val="24"/>
        </w:rPr>
      </w:pPr>
      <w:r w:rsidRPr="00A128D3">
        <w:rPr>
          <w:rFonts w:ascii="Times New Roman" w:hAnsi="Times New Roman" w:cs="Times New Roman"/>
          <w:b/>
          <w:sz w:val="24"/>
        </w:rPr>
        <w:t>Designation:</w:t>
      </w:r>
      <w:r w:rsidRPr="00A128D3">
        <w:rPr>
          <w:rFonts w:ascii="Times New Roman" w:hAnsi="Times New Roman" w:cs="Times New Roman"/>
          <w:sz w:val="24"/>
        </w:rPr>
        <w:t xml:space="preserve"> </w:t>
      </w:r>
      <w:r w:rsidR="00D70599">
        <w:rPr>
          <w:rFonts w:ascii="Times New Roman" w:hAnsi="Times New Roman" w:cs="Times New Roman"/>
          <w:sz w:val="24"/>
        </w:rPr>
        <w:t xml:space="preserve">                          Web Developer</w:t>
      </w:r>
    </w:p>
    <w:p w:rsidR="00D70599" w:rsidRPr="00A128D3" w:rsidRDefault="00A128D3" w:rsidP="00B657A8">
      <w:pPr>
        <w:spacing w:after="0"/>
        <w:ind w:left="2880" w:hanging="2880"/>
        <w:jc w:val="both"/>
        <w:rPr>
          <w:rFonts w:ascii="Times New Roman" w:hAnsi="Times New Roman" w:cs="Times New Roman"/>
          <w:sz w:val="24"/>
        </w:rPr>
      </w:pPr>
      <w:r w:rsidRPr="00A128D3">
        <w:rPr>
          <w:rFonts w:ascii="Times New Roman" w:hAnsi="Times New Roman" w:cs="Times New Roman"/>
          <w:b/>
          <w:sz w:val="24"/>
        </w:rPr>
        <w:t>Working Field</w:t>
      </w:r>
      <w:r>
        <w:rPr>
          <w:rFonts w:ascii="Times New Roman" w:hAnsi="Times New Roman" w:cs="Times New Roman"/>
          <w:b/>
          <w:sz w:val="24"/>
        </w:rPr>
        <w:t xml:space="preserve">:    </w:t>
      </w:r>
      <w:r>
        <w:rPr>
          <w:rFonts w:ascii="Times New Roman" w:hAnsi="Times New Roman" w:cs="Times New Roman"/>
          <w:b/>
          <w:sz w:val="24"/>
        </w:rPr>
        <w:tab/>
      </w:r>
      <w:r w:rsidR="00D70599" w:rsidRPr="00A128D3">
        <w:rPr>
          <w:rFonts w:ascii="Times New Roman" w:hAnsi="Times New Roman" w:cs="Times New Roman"/>
          <w:b/>
          <w:sz w:val="24"/>
        </w:rPr>
        <w:t>Web Design &amp; Developing using</w:t>
      </w:r>
      <w:r w:rsidR="00D70599">
        <w:rPr>
          <w:rFonts w:ascii="Times New Roman" w:hAnsi="Times New Roman" w:cs="Times New Roman"/>
          <w:b/>
          <w:sz w:val="24"/>
        </w:rPr>
        <w:t xml:space="preserve">, </w:t>
      </w:r>
      <w:r w:rsidR="00D70599">
        <w:rPr>
          <w:rFonts w:ascii="Times New Roman" w:hAnsi="Times New Roman" w:cs="Times New Roman"/>
          <w:sz w:val="24"/>
        </w:rPr>
        <w:t xml:space="preserve">PHP, HTML, </w:t>
      </w:r>
      <w:proofErr w:type="gramStart"/>
      <w:r w:rsidR="00D70599">
        <w:rPr>
          <w:rFonts w:ascii="Times New Roman" w:hAnsi="Times New Roman" w:cs="Times New Roman"/>
          <w:sz w:val="24"/>
        </w:rPr>
        <w:t>CSS ,</w:t>
      </w:r>
      <w:proofErr w:type="gramEnd"/>
      <w:r w:rsidR="00D70599" w:rsidRPr="00A128D3">
        <w:rPr>
          <w:rFonts w:ascii="Times New Roman" w:hAnsi="Times New Roman" w:cs="Times New Roman"/>
          <w:sz w:val="24"/>
        </w:rPr>
        <w:t xml:space="preserve"> </w:t>
      </w:r>
      <w:r w:rsidR="00D70599">
        <w:rPr>
          <w:rFonts w:ascii="Times New Roman" w:hAnsi="Times New Roman" w:cs="Times New Roman"/>
          <w:sz w:val="24"/>
        </w:rPr>
        <w:t xml:space="preserve">JavaScript, </w:t>
      </w:r>
      <w:r w:rsidR="00D70599" w:rsidRPr="00A128D3">
        <w:rPr>
          <w:rFonts w:ascii="Times New Roman" w:hAnsi="Times New Roman" w:cs="Times New Roman"/>
          <w:sz w:val="24"/>
        </w:rPr>
        <w:t xml:space="preserve">MySQL, </w:t>
      </w:r>
      <w:proofErr w:type="spellStart"/>
      <w:r w:rsidR="00D70599" w:rsidRPr="00A128D3">
        <w:rPr>
          <w:rFonts w:ascii="Times New Roman" w:hAnsi="Times New Roman" w:cs="Times New Roman"/>
          <w:sz w:val="24"/>
        </w:rPr>
        <w:t>MySQLi</w:t>
      </w:r>
      <w:proofErr w:type="spellEnd"/>
      <w:r w:rsidR="00D70599" w:rsidRPr="00A128D3">
        <w:rPr>
          <w:rFonts w:ascii="Times New Roman" w:hAnsi="Times New Roman" w:cs="Times New Roman"/>
          <w:sz w:val="24"/>
        </w:rPr>
        <w:t xml:space="preserve">, PDO, </w:t>
      </w:r>
      <w:proofErr w:type="spellStart"/>
      <w:r w:rsidR="00D70599" w:rsidRPr="00A128D3">
        <w:rPr>
          <w:rFonts w:ascii="Times New Roman" w:hAnsi="Times New Roman" w:cs="Times New Roman"/>
          <w:sz w:val="24"/>
        </w:rPr>
        <w:t>Jquery</w:t>
      </w:r>
      <w:proofErr w:type="spellEnd"/>
    </w:p>
    <w:p w:rsidR="00D70599" w:rsidRDefault="00D70599" w:rsidP="00B657A8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A128D3" w:rsidRPr="00A128D3" w:rsidRDefault="00A128D3" w:rsidP="00B657A8">
      <w:pPr>
        <w:spacing w:after="0"/>
        <w:jc w:val="both"/>
        <w:rPr>
          <w:rFonts w:ascii="Times New Roman" w:hAnsi="Times New Roman" w:cs="Times New Roman"/>
          <w:sz w:val="24"/>
        </w:rPr>
      </w:pPr>
      <w:r w:rsidRPr="00A128D3">
        <w:rPr>
          <w:rFonts w:ascii="Times New Roman" w:hAnsi="Times New Roman" w:cs="Times New Roman"/>
          <w:b/>
          <w:sz w:val="24"/>
        </w:rPr>
        <w:t>Address:</w:t>
      </w:r>
      <w:r w:rsidRPr="00A128D3">
        <w:rPr>
          <w:rFonts w:ascii="Times New Roman" w:hAnsi="Times New Roman" w:cs="Times New Roman"/>
          <w:sz w:val="24"/>
        </w:rPr>
        <w:t xml:space="preserve">  </w:t>
      </w:r>
      <w:r w:rsidR="00D70599">
        <w:rPr>
          <w:rFonts w:ascii="Times New Roman" w:hAnsi="Times New Roman" w:cs="Times New Roman"/>
          <w:sz w:val="24"/>
        </w:rPr>
        <w:t xml:space="preserve">                               </w:t>
      </w:r>
      <w:r w:rsidRPr="00A128D3">
        <w:rPr>
          <w:rFonts w:ascii="Times New Roman" w:hAnsi="Times New Roman" w:cs="Times New Roman"/>
          <w:sz w:val="24"/>
        </w:rPr>
        <w:t xml:space="preserve"> Dhaka-</w:t>
      </w:r>
      <w:proofErr w:type="spellStart"/>
      <w:r w:rsidRPr="00A128D3">
        <w:rPr>
          <w:rFonts w:ascii="Times New Roman" w:hAnsi="Times New Roman" w:cs="Times New Roman"/>
          <w:sz w:val="24"/>
        </w:rPr>
        <w:t>U</w:t>
      </w:r>
      <w:r w:rsidR="00514247">
        <w:rPr>
          <w:rFonts w:ascii="Times New Roman" w:hAnsi="Times New Roman" w:cs="Times New Roman"/>
          <w:sz w:val="24"/>
        </w:rPr>
        <w:t>ddan</w:t>
      </w:r>
      <w:proofErr w:type="spellEnd"/>
      <w:r w:rsidR="0051424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14247">
        <w:rPr>
          <w:rFonts w:ascii="Times New Roman" w:hAnsi="Times New Roman" w:cs="Times New Roman"/>
          <w:sz w:val="24"/>
        </w:rPr>
        <w:t>Block</w:t>
      </w:r>
      <w:proofErr w:type="gramStart"/>
      <w:r w:rsidR="00514247">
        <w:rPr>
          <w:rFonts w:ascii="Times New Roman" w:hAnsi="Times New Roman" w:cs="Times New Roman"/>
          <w:sz w:val="24"/>
        </w:rPr>
        <w:t>:D</w:t>
      </w:r>
      <w:proofErr w:type="spellEnd"/>
      <w:proofErr w:type="gramEnd"/>
      <w:r w:rsidR="00514247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514247">
        <w:rPr>
          <w:rFonts w:ascii="Times New Roman" w:hAnsi="Times New Roman" w:cs="Times New Roman"/>
          <w:sz w:val="24"/>
        </w:rPr>
        <w:t>Mhammadpur</w:t>
      </w:r>
      <w:proofErr w:type="spellEnd"/>
      <w:r w:rsidR="00514247">
        <w:rPr>
          <w:rFonts w:ascii="Times New Roman" w:hAnsi="Times New Roman" w:cs="Times New Roman"/>
          <w:sz w:val="24"/>
        </w:rPr>
        <w:t>, Dhaka - 1207</w:t>
      </w:r>
      <w:r w:rsidRPr="00A128D3">
        <w:rPr>
          <w:rFonts w:ascii="Times New Roman" w:hAnsi="Times New Roman" w:cs="Times New Roman"/>
          <w:sz w:val="24"/>
        </w:rPr>
        <w:t xml:space="preserve"> .</w:t>
      </w:r>
    </w:p>
    <w:p w:rsidR="00A128D3" w:rsidRDefault="00A128D3" w:rsidP="00B657A8">
      <w:pPr>
        <w:tabs>
          <w:tab w:val="left" w:pos="3240"/>
        </w:tabs>
        <w:spacing w:after="0"/>
        <w:jc w:val="both"/>
        <w:rPr>
          <w:rFonts w:ascii="Times New Roman" w:eastAsia="PMingLiU" w:hAnsi="Times New Roman"/>
          <w:sz w:val="24"/>
        </w:rPr>
      </w:pPr>
      <w:r w:rsidRPr="00A128D3">
        <w:rPr>
          <w:rFonts w:ascii="Times New Roman" w:eastAsia="PMingLiU" w:hAnsi="Times New Roman" w:cs="Times New Roman"/>
          <w:b/>
          <w:sz w:val="24"/>
        </w:rPr>
        <w:t>Time</w:t>
      </w:r>
      <w:r w:rsidR="00D70599">
        <w:rPr>
          <w:rFonts w:ascii="Times New Roman" w:eastAsia="PMingLiU" w:hAnsi="Times New Roman" w:cs="Times New Roman"/>
          <w:b/>
          <w:sz w:val="24"/>
        </w:rPr>
        <w:t xml:space="preserve"> Duration:                     </w:t>
      </w:r>
      <w:r w:rsidRPr="00A128D3">
        <w:rPr>
          <w:rFonts w:ascii="Times New Roman" w:eastAsia="PMingLiU" w:hAnsi="Times New Roman" w:cs="Times New Roman"/>
          <w:b/>
          <w:sz w:val="24"/>
        </w:rPr>
        <w:t xml:space="preserve"> </w:t>
      </w:r>
      <w:proofErr w:type="gramStart"/>
      <w:r w:rsidRPr="00A128D3">
        <w:rPr>
          <w:rFonts w:ascii="Times New Roman" w:eastAsia="PMingLiU" w:hAnsi="Times New Roman" w:cs="Times New Roman"/>
          <w:b/>
          <w:color w:val="333333"/>
          <w:sz w:val="24"/>
        </w:rPr>
        <w:t>August</w:t>
      </w:r>
      <w:r w:rsidRPr="00A128D3">
        <w:rPr>
          <w:rFonts w:ascii="Times New Roman" w:eastAsia="PMingLiU" w:hAnsi="Times New Roman" w:cs="Times New Roman"/>
          <w:color w:val="333333"/>
          <w:sz w:val="24"/>
        </w:rPr>
        <w:t xml:space="preserve"> </w:t>
      </w:r>
      <w:r w:rsidRPr="00A128D3">
        <w:rPr>
          <w:rFonts w:ascii="Times New Roman" w:eastAsia="PMingLiU" w:hAnsi="Times New Roman" w:cs="Times New Roman"/>
          <w:b/>
          <w:sz w:val="24"/>
        </w:rPr>
        <w:t xml:space="preserve"> </w:t>
      </w:r>
      <w:r w:rsidRPr="00A128D3">
        <w:rPr>
          <w:rFonts w:ascii="Times New Roman" w:eastAsia="PMingLiU" w:hAnsi="Times New Roman" w:cs="Times New Roman"/>
          <w:sz w:val="24"/>
        </w:rPr>
        <w:t>-</w:t>
      </w:r>
      <w:proofErr w:type="gramEnd"/>
      <w:r w:rsidRPr="00A128D3">
        <w:rPr>
          <w:rFonts w:ascii="Times New Roman" w:eastAsia="PMingLiU" w:hAnsi="Times New Roman" w:cs="Times New Roman"/>
          <w:sz w:val="24"/>
        </w:rPr>
        <w:t xml:space="preserve">2016 to September </w:t>
      </w:r>
      <w:r w:rsidR="00D70599">
        <w:rPr>
          <w:rFonts w:ascii="Times New Roman" w:eastAsia="PMingLiU" w:hAnsi="Times New Roman" w:cs="Times New Roman"/>
          <w:sz w:val="24"/>
        </w:rPr>
        <w:t>–</w:t>
      </w:r>
      <w:r w:rsidRPr="00A128D3">
        <w:rPr>
          <w:rFonts w:ascii="Times New Roman" w:eastAsia="PMingLiU" w:hAnsi="Times New Roman" w:cs="Times New Roman"/>
          <w:sz w:val="24"/>
        </w:rPr>
        <w:t xml:space="preserve"> 201</w:t>
      </w:r>
      <w:r w:rsidRPr="00A128D3">
        <w:rPr>
          <w:rFonts w:ascii="Times New Roman" w:eastAsia="PMingLiU" w:hAnsi="Times New Roman"/>
          <w:sz w:val="24"/>
        </w:rPr>
        <w:t>7</w:t>
      </w:r>
    </w:p>
    <w:p w:rsidR="00D70599" w:rsidRDefault="00D70599" w:rsidP="00B657A8">
      <w:pPr>
        <w:tabs>
          <w:tab w:val="left" w:pos="3240"/>
        </w:tabs>
        <w:spacing w:after="0"/>
        <w:jc w:val="both"/>
        <w:rPr>
          <w:rFonts w:ascii="Times New Roman" w:eastAsia="PMingLiU" w:hAnsi="Times New Roman"/>
          <w:sz w:val="24"/>
        </w:rPr>
      </w:pPr>
    </w:p>
    <w:p w:rsidR="00D70599" w:rsidRPr="002330C1" w:rsidRDefault="00D70599" w:rsidP="00B657A8">
      <w:pPr>
        <w:shd w:val="clear" w:color="auto" w:fill="E0E0E0"/>
        <w:spacing w:after="120"/>
        <w:jc w:val="both"/>
        <w:rPr>
          <w:rFonts w:ascii="Times New Roman" w:hAnsi="Times New Roman" w:cs="Times New Roman"/>
          <w:smallCaps/>
          <w:spacing w:val="30"/>
          <w:sz w:val="24"/>
        </w:rPr>
      </w:pPr>
      <w:r w:rsidRPr="002330C1">
        <w:rPr>
          <w:rFonts w:ascii="Times New Roman" w:hAnsi="Times New Roman" w:cs="Times New Roman"/>
          <w:smallCaps/>
          <w:spacing w:val="30"/>
          <w:sz w:val="24"/>
        </w:rPr>
        <w:t>Training</w:t>
      </w:r>
    </w:p>
    <w:p w:rsidR="00D70599" w:rsidRPr="002330C1" w:rsidRDefault="00D70599" w:rsidP="00B657A8">
      <w:pPr>
        <w:numPr>
          <w:ilvl w:val="0"/>
          <w:numId w:val="29"/>
        </w:numPr>
        <w:suppressAutoHyphens/>
        <w:spacing w:after="0"/>
        <w:jc w:val="both"/>
        <w:rPr>
          <w:rFonts w:ascii="Times New Roman" w:hAnsi="Times New Roman" w:cs="Times New Roman"/>
          <w:sz w:val="24"/>
        </w:rPr>
      </w:pPr>
      <w:r w:rsidRPr="002330C1">
        <w:rPr>
          <w:rFonts w:ascii="Times New Roman" w:hAnsi="Times New Roman" w:cs="Times New Roman"/>
          <w:sz w:val="24"/>
        </w:rPr>
        <w:t>Six months training in IT Related at Daffodil Institute of IT.</w:t>
      </w:r>
    </w:p>
    <w:p w:rsidR="00D70599" w:rsidRPr="002330C1" w:rsidRDefault="00514247" w:rsidP="00B657A8">
      <w:pPr>
        <w:numPr>
          <w:ilvl w:val="0"/>
          <w:numId w:val="29"/>
        </w:numPr>
        <w:suppressAutoHyphens/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Two years </w:t>
      </w:r>
      <w:r w:rsidR="00D70599" w:rsidRPr="002330C1">
        <w:rPr>
          <w:rFonts w:ascii="Times New Roman" w:hAnsi="Times New Roman" w:cs="Times New Roman"/>
          <w:sz w:val="24"/>
        </w:rPr>
        <w:t>training about HTML, CSS, PHP, JavaScript, AJAX, MySQL,</w:t>
      </w:r>
      <w:r>
        <w:rPr>
          <w:rFonts w:ascii="Times New Roman" w:hAnsi="Times New Roman" w:cs="Times New Roman"/>
          <w:sz w:val="24"/>
        </w:rPr>
        <w:t xml:space="preserve"> PDO with</w:t>
      </w:r>
      <w:r w:rsidR="00D70599" w:rsidRPr="002330C1">
        <w:rPr>
          <w:rFonts w:ascii="Times New Roman" w:hAnsi="Times New Roman" w:cs="Times New Roman"/>
          <w:sz w:val="24"/>
        </w:rPr>
        <w:t xml:space="preserve"> </w:t>
      </w:r>
      <w:proofErr w:type="gramStart"/>
      <w:r w:rsidR="00D70599" w:rsidRPr="002330C1">
        <w:rPr>
          <w:rFonts w:ascii="Times New Roman" w:hAnsi="Times New Roman" w:cs="Times New Roman"/>
          <w:sz w:val="24"/>
        </w:rPr>
        <w:t>online(</w:t>
      </w:r>
      <w:proofErr w:type="gramEnd"/>
      <w:r w:rsidR="00D70599" w:rsidRPr="002330C1">
        <w:rPr>
          <w:rFonts w:ascii="Times New Roman" w:hAnsi="Times New Roman" w:cs="Times New Roman"/>
          <w:sz w:val="24"/>
        </w:rPr>
        <w:t xml:space="preserve">php.net,stackoverflow,w3school,traningwithliveproject.com,webcoachbd, ). </w:t>
      </w:r>
    </w:p>
    <w:p w:rsidR="00D70599" w:rsidRPr="002330C1" w:rsidRDefault="00D70599" w:rsidP="00B657A8">
      <w:pPr>
        <w:numPr>
          <w:ilvl w:val="0"/>
          <w:numId w:val="29"/>
        </w:numPr>
        <w:suppressAutoHyphens/>
        <w:spacing w:after="0"/>
        <w:jc w:val="both"/>
        <w:rPr>
          <w:rFonts w:ascii="Times New Roman" w:hAnsi="Times New Roman" w:cs="Times New Roman"/>
          <w:sz w:val="24"/>
        </w:rPr>
      </w:pPr>
      <w:r w:rsidRPr="002330C1">
        <w:rPr>
          <w:rFonts w:ascii="Times New Roman" w:hAnsi="Times New Roman" w:cs="Times New Roman"/>
          <w:sz w:val="24"/>
        </w:rPr>
        <w:t>Fifteen Days Training Regarding Customer Service at Globe Securities Ltd.</w:t>
      </w:r>
    </w:p>
    <w:p w:rsidR="00D70599" w:rsidRPr="00A128D3" w:rsidRDefault="00D70599" w:rsidP="00B657A8">
      <w:pPr>
        <w:tabs>
          <w:tab w:val="left" w:pos="3240"/>
        </w:tabs>
        <w:spacing w:after="0"/>
        <w:jc w:val="both"/>
        <w:rPr>
          <w:rFonts w:ascii="Times New Roman" w:eastAsia="PMingLiU" w:hAnsi="Times New Roman"/>
          <w:sz w:val="24"/>
        </w:rPr>
      </w:pPr>
    </w:p>
    <w:p w:rsidR="00FF5E37" w:rsidRPr="00C613E4" w:rsidRDefault="00FF5E37" w:rsidP="00B657A8">
      <w:pPr>
        <w:shd w:val="clear" w:color="auto" w:fill="D9D9D9" w:themeFill="background1" w:themeFillShade="D9"/>
        <w:rPr>
          <w:rFonts w:ascii="Times New Roman" w:hAnsi="Times New Roman" w:cs="Times New Roman"/>
          <w:b/>
          <w:color w:val="808080" w:themeColor="background1" w:themeShade="80"/>
          <w:szCs w:val="28"/>
        </w:rPr>
      </w:pPr>
      <w:r w:rsidRPr="00C613E4">
        <w:rPr>
          <w:rFonts w:ascii="Times New Roman" w:hAnsi="Times New Roman" w:cs="Times New Roman"/>
          <w:b/>
          <w:sz w:val="24"/>
          <w:szCs w:val="28"/>
        </w:rPr>
        <w:t xml:space="preserve">Academic </w:t>
      </w:r>
      <w:proofErr w:type="gramStart"/>
      <w:r w:rsidRPr="00C613E4">
        <w:rPr>
          <w:rFonts w:ascii="Times New Roman" w:hAnsi="Times New Roman" w:cs="Times New Roman"/>
          <w:b/>
          <w:sz w:val="24"/>
          <w:szCs w:val="28"/>
        </w:rPr>
        <w:t xml:space="preserve">Qualification </w:t>
      </w:r>
      <w:r w:rsidRPr="00C613E4">
        <w:rPr>
          <w:rFonts w:ascii="Times New Roman" w:hAnsi="Times New Roman" w:cs="Times New Roman"/>
          <w:b/>
          <w:szCs w:val="28"/>
        </w:rPr>
        <w:t>:</w:t>
      </w:r>
      <w:proofErr w:type="gramEnd"/>
    </w:p>
    <w:p w:rsidR="00D70599" w:rsidRPr="00D27A5E" w:rsidRDefault="00D70599" w:rsidP="00B657A8">
      <w:pPr>
        <w:pStyle w:val="Title"/>
        <w:spacing w:line="276" w:lineRule="auto"/>
        <w:jc w:val="left"/>
        <w:rPr>
          <w:rFonts w:cs="Times New Roman"/>
          <w:sz w:val="24"/>
        </w:rPr>
      </w:pPr>
      <w:r w:rsidRPr="00D27A5E">
        <w:rPr>
          <w:rFonts w:cs="Times New Roman"/>
          <w:sz w:val="24"/>
        </w:rPr>
        <w:t xml:space="preserve">DIPLOMA-IN- ENGINEERING (4 </w:t>
      </w:r>
      <w:proofErr w:type="gramStart"/>
      <w:r w:rsidRPr="00D27A5E">
        <w:rPr>
          <w:rFonts w:cs="Times New Roman"/>
          <w:sz w:val="24"/>
        </w:rPr>
        <w:t>Years )</w:t>
      </w:r>
      <w:proofErr w:type="gramEnd"/>
    </w:p>
    <w:p w:rsidR="00FF5E37" w:rsidRPr="00D70599" w:rsidRDefault="00FF5E37" w:rsidP="00B657A8">
      <w:pPr>
        <w:spacing w:after="0"/>
        <w:rPr>
          <w:rFonts w:ascii="Times New Roman" w:eastAsia="Times New Roman" w:hAnsi="Times New Roman" w:cs="Times New Roman"/>
          <w:i/>
          <w:iCs/>
          <w:color w:val="000000"/>
          <w:sz w:val="24"/>
        </w:rPr>
      </w:pPr>
    </w:p>
    <w:p w:rsidR="00D70599" w:rsidRPr="00D70599" w:rsidRDefault="00D70599" w:rsidP="00B657A8">
      <w:pPr>
        <w:pStyle w:val="Title"/>
        <w:spacing w:line="276" w:lineRule="auto"/>
        <w:jc w:val="left"/>
        <w:rPr>
          <w:rFonts w:cs="Times New Roman"/>
          <w:b w:val="0"/>
          <w:sz w:val="24"/>
        </w:rPr>
      </w:pPr>
      <w:r w:rsidRPr="00D70599">
        <w:rPr>
          <w:rFonts w:cs="Times New Roman"/>
          <w:b w:val="0"/>
          <w:sz w:val="24"/>
        </w:rPr>
        <w:t xml:space="preserve">Institute                :  </w:t>
      </w:r>
      <w:proofErr w:type="spellStart"/>
      <w:r w:rsidRPr="00D70599">
        <w:rPr>
          <w:rFonts w:cs="Times New Roman"/>
          <w:b w:val="0"/>
          <w:sz w:val="24"/>
        </w:rPr>
        <w:t>Jhenidha</w:t>
      </w:r>
      <w:proofErr w:type="spellEnd"/>
      <w:r w:rsidRPr="00D70599">
        <w:rPr>
          <w:rFonts w:cs="Times New Roman"/>
          <w:b w:val="0"/>
          <w:sz w:val="24"/>
        </w:rPr>
        <w:t xml:space="preserve"> Polytechnic Institute, </w:t>
      </w:r>
      <w:proofErr w:type="spellStart"/>
      <w:r w:rsidRPr="00D70599">
        <w:rPr>
          <w:rFonts w:cs="Times New Roman"/>
          <w:b w:val="0"/>
          <w:sz w:val="24"/>
        </w:rPr>
        <w:t>Jhenidha</w:t>
      </w:r>
      <w:proofErr w:type="spellEnd"/>
      <w:r w:rsidRPr="00D70599">
        <w:rPr>
          <w:rFonts w:cs="Times New Roman"/>
          <w:b w:val="0"/>
          <w:sz w:val="24"/>
        </w:rPr>
        <w:t>.</w:t>
      </w:r>
    </w:p>
    <w:p w:rsidR="00D70599" w:rsidRPr="00D70599" w:rsidRDefault="00D70599" w:rsidP="00B657A8">
      <w:pPr>
        <w:pStyle w:val="Title"/>
        <w:spacing w:line="276" w:lineRule="auto"/>
        <w:jc w:val="left"/>
        <w:rPr>
          <w:rFonts w:cs="Times New Roman"/>
          <w:b w:val="0"/>
          <w:sz w:val="24"/>
        </w:rPr>
      </w:pPr>
      <w:r w:rsidRPr="00D70599">
        <w:rPr>
          <w:rFonts w:cs="Times New Roman"/>
          <w:b w:val="0"/>
          <w:sz w:val="24"/>
        </w:rPr>
        <w:t>Group                   :  Diploma in Environmental Technology</w:t>
      </w:r>
    </w:p>
    <w:p w:rsidR="00D70599" w:rsidRPr="00D70599" w:rsidRDefault="00D70599" w:rsidP="00B657A8">
      <w:pPr>
        <w:pStyle w:val="Title"/>
        <w:spacing w:line="276" w:lineRule="auto"/>
        <w:jc w:val="left"/>
        <w:rPr>
          <w:rFonts w:cs="Times New Roman"/>
          <w:b w:val="0"/>
          <w:sz w:val="24"/>
        </w:rPr>
      </w:pPr>
      <w:r w:rsidRPr="00D70599">
        <w:rPr>
          <w:rFonts w:cs="Times New Roman"/>
          <w:b w:val="0"/>
          <w:sz w:val="24"/>
        </w:rPr>
        <w:t>Result                   :  3.48 (Out of 4)</w:t>
      </w:r>
    </w:p>
    <w:p w:rsidR="00D70599" w:rsidRPr="00D70599" w:rsidRDefault="00D70599" w:rsidP="00B657A8">
      <w:pPr>
        <w:pStyle w:val="Title"/>
        <w:spacing w:line="276" w:lineRule="auto"/>
        <w:jc w:val="left"/>
        <w:rPr>
          <w:rFonts w:cs="Times New Roman"/>
          <w:b w:val="0"/>
          <w:sz w:val="24"/>
        </w:rPr>
      </w:pPr>
      <w:r w:rsidRPr="00D70599">
        <w:rPr>
          <w:rFonts w:cs="Times New Roman"/>
          <w:b w:val="0"/>
          <w:sz w:val="24"/>
        </w:rPr>
        <w:t>Passing Year        :  2015</w:t>
      </w:r>
    </w:p>
    <w:p w:rsidR="00D70599" w:rsidRDefault="00D70599" w:rsidP="00B657A8">
      <w:pPr>
        <w:pStyle w:val="Title"/>
        <w:spacing w:line="276" w:lineRule="auto"/>
        <w:jc w:val="left"/>
        <w:rPr>
          <w:rFonts w:ascii="Arial" w:hAnsi="Arial" w:cs="Arial"/>
          <w:b w:val="0"/>
          <w:sz w:val="20"/>
        </w:rPr>
      </w:pPr>
    </w:p>
    <w:p w:rsidR="00D70599" w:rsidRDefault="00D70599" w:rsidP="00B657A8">
      <w:pPr>
        <w:pStyle w:val="Title"/>
        <w:spacing w:line="276" w:lineRule="auto"/>
        <w:jc w:val="left"/>
        <w:rPr>
          <w:rFonts w:ascii="Arial" w:hAnsi="Arial" w:cs="Arial"/>
          <w:i/>
          <w:sz w:val="20"/>
        </w:rPr>
      </w:pPr>
    </w:p>
    <w:p w:rsidR="00D70599" w:rsidRPr="00D27A5E" w:rsidRDefault="00D70599" w:rsidP="00B657A8">
      <w:pPr>
        <w:pStyle w:val="Title"/>
        <w:spacing w:line="276" w:lineRule="auto"/>
        <w:jc w:val="left"/>
        <w:rPr>
          <w:rFonts w:cs="Times New Roman"/>
          <w:sz w:val="24"/>
        </w:rPr>
      </w:pPr>
      <w:r w:rsidRPr="00D27A5E">
        <w:rPr>
          <w:rFonts w:cs="Times New Roman"/>
          <w:sz w:val="24"/>
        </w:rPr>
        <w:lastRenderedPageBreak/>
        <w:t>SECONDARY SCHOOL CERTIFICATE (S.S.C)</w:t>
      </w:r>
    </w:p>
    <w:p w:rsidR="00D70599" w:rsidRPr="00D27A5E" w:rsidRDefault="00D70599" w:rsidP="00B657A8">
      <w:pPr>
        <w:pStyle w:val="Title"/>
        <w:spacing w:line="276" w:lineRule="auto"/>
        <w:jc w:val="left"/>
        <w:rPr>
          <w:rFonts w:cs="Times New Roman"/>
          <w:b w:val="0"/>
          <w:sz w:val="24"/>
        </w:rPr>
      </w:pPr>
    </w:p>
    <w:p w:rsidR="00D70599" w:rsidRPr="00D27A5E" w:rsidRDefault="00D70599" w:rsidP="00B657A8">
      <w:pPr>
        <w:pStyle w:val="Title"/>
        <w:spacing w:line="276" w:lineRule="auto"/>
        <w:jc w:val="left"/>
        <w:rPr>
          <w:rFonts w:cs="Times New Roman"/>
          <w:b w:val="0"/>
          <w:sz w:val="24"/>
        </w:rPr>
      </w:pPr>
      <w:r w:rsidRPr="00D27A5E">
        <w:rPr>
          <w:rFonts w:cs="Times New Roman"/>
          <w:b w:val="0"/>
          <w:sz w:val="24"/>
        </w:rPr>
        <w:t xml:space="preserve">Institute              :   </w:t>
      </w:r>
      <w:proofErr w:type="spellStart"/>
      <w:r w:rsidRPr="00D27A5E">
        <w:rPr>
          <w:rFonts w:cs="Times New Roman"/>
          <w:b w:val="0"/>
          <w:sz w:val="24"/>
        </w:rPr>
        <w:t>Pearpur</w:t>
      </w:r>
      <w:proofErr w:type="spellEnd"/>
      <w:r w:rsidRPr="00D27A5E">
        <w:rPr>
          <w:rFonts w:cs="Times New Roman"/>
          <w:b w:val="0"/>
          <w:sz w:val="24"/>
        </w:rPr>
        <w:t xml:space="preserve"> Secondary    School, </w:t>
      </w:r>
      <w:proofErr w:type="spellStart"/>
      <w:r w:rsidRPr="00D27A5E">
        <w:rPr>
          <w:rFonts w:cs="Times New Roman"/>
          <w:b w:val="0"/>
          <w:sz w:val="24"/>
        </w:rPr>
        <w:t>Kushtia</w:t>
      </w:r>
      <w:proofErr w:type="spellEnd"/>
      <w:r w:rsidRPr="00D27A5E">
        <w:rPr>
          <w:rFonts w:cs="Times New Roman"/>
          <w:b w:val="0"/>
          <w:sz w:val="24"/>
        </w:rPr>
        <w:t xml:space="preserve">.   </w:t>
      </w:r>
    </w:p>
    <w:p w:rsidR="00D70599" w:rsidRPr="00D27A5E" w:rsidRDefault="00D70599" w:rsidP="00B657A8">
      <w:pPr>
        <w:pStyle w:val="Title"/>
        <w:spacing w:line="276" w:lineRule="auto"/>
        <w:jc w:val="left"/>
        <w:rPr>
          <w:rFonts w:cs="Times New Roman"/>
          <w:b w:val="0"/>
          <w:sz w:val="24"/>
        </w:rPr>
      </w:pPr>
      <w:r w:rsidRPr="00D27A5E">
        <w:rPr>
          <w:rFonts w:cs="Times New Roman"/>
          <w:b w:val="0"/>
          <w:sz w:val="24"/>
        </w:rPr>
        <w:t>Group                 :   Business</w:t>
      </w:r>
    </w:p>
    <w:p w:rsidR="00D70599" w:rsidRPr="00D27A5E" w:rsidRDefault="00D70599" w:rsidP="00B657A8">
      <w:pPr>
        <w:pStyle w:val="Title"/>
        <w:spacing w:line="276" w:lineRule="auto"/>
        <w:jc w:val="left"/>
        <w:rPr>
          <w:rFonts w:cs="Times New Roman"/>
          <w:b w:val="0"/>
          <w:sz w:val="24"/>
        </w:rPr>
      </w:pPr>
      <w:r w:rsidRPr="00D27A5E">
        <w:rPr>
          <w:rFonts w:cs="Times New Roman"/>
          <w:b w:val="0"/>
          <w:sz w:val="24"/>
        </w:rPr>
        <w:t>Result                 :   4.31</w:t>
      </w:r>
    </w:p>
    <w:p w:rsidR="00D70599" w:rsidRPr="00D27A5E" w:rsidRDefault="00D70599" w:rsidP="00B657A8">
      <w:pPr>
        <w:pStyle w:val="Title"/>
        <w:spacing w:line="276" w:lineRule="auto"/>
        <w:jc w:val="left"/>
        <w:rPr>
          <w:rFonts w:cs="Times New Roman"/>
          <w:b w:val="0"/>
          <w:sz w:val="24"/>
        </w:rPr>
      </w:pPr>
      <w:r w:rsidRPr="00D27A5E">
        <w:rPr>
          <w:rFonts w:cs="Times New Roman"/>
          <w:b w:val="0"/>
          <w:sz w:val="24"/>
        </w:rPr>
        <w:t>Passing Year      :   2011</w:t>
      </w:r>
    </w:p>
    <w:p w:rsidR="00445B58" w:rsidRPr="00C613E4" w:rsidRDefault="00445B58" w:rsidP="00B657A8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445B58" w:rsidRPr="00C613E4" w:rsidRDefault="00445B58" w:rsidP="00B657A8">
      <w:pPr>
        <w:shd w:val="clear" w:color="auto" w:fill="D9D9D9" w:themeFill="background1" w:themeFillShade="D9"/>
        <w:rPr>
          <w:rFonts w:ascii="Times New Roman" w:hAnsi="Times New Roman" w:cs="Times New Roman"/>
          <w:b/>
          <w:szCs w:val="26"/>
        </w:rPr>
      </w:pPr>
      <w:r w:rsidRPr="00C613E4">
        <w:rPr>
          <w:rFonts w:ascii="Times New Roman" w:hAnsi="Times New Roman" w:cs="Times New Roman"/>
          <w:b/>
          <w:szCs w:val="26"/>
        </w:rPr>
        <w:t xml:space="preserve">Computer </w:t>
      </w:r>
      <w:r w:rsidRPr="00C613E4">
        <w:rPr>
          <w:rFonts w:ascii="Times New Roman" w:hAnsi="Times New Roman" w:cs="Times New Roman"/>
          <w:b/>
        </w:rPr>
        <w:t>Knowledge:</w:t>
      </w:r>
    </w:p>
    <w:p w:rsidR="00514247" w:rsidRPr="00D27A5E" w:rsidRDefault="00514247" w:rsidP="00514247">
      <w:pPr>
        <w:spacing w:after="0"/>
        <w:contextualSpacing/>
        <w:rPr>
          <w:rFonts w:ascii="Times New Roman" w:eastAsia="Times New Roman" w:hAnsi="Times New Roman" w:cs="Times New Roman"/>
          <w:b/>
          <w:color w:val="000000"/>
          <w:szCs w:val="26"/>
        </w:rPr>
      </w:pPr>
      <w:r>
        <w:rPr>
          <w:rFonts w:ascii="Times New Roman" w:hAnsi="Times New Roman" w:cs="Times New Roman"/>
          <w:color w:val="000000"/>
          <w:sz w:val="14"/>
          <w:szCs w:val="26"/>
        </w:rPr>
        <w:t xml:space="preserve">                       </w:t>
      </w:r>
      <w:r>
        <w:rPr>
          <w:rFonts w:ascii="Times New Roman" w:hAnsi="Times New Roman" w:cs="Times New Roman"/>
          <w:b/>
          <w:szCs w:val="26"/>
        </w:rPr>
        <w:t>Web Development</w:t>
      </w:r>
    </w:p>
    <w:p w:rsidR="00514247" w:rsidRPr="00D27A5E" w:rsidRDefault="00514247" w:rsidP="00514247">
      <w:pPr>
        <w:numPr>
          <w:ilvl w:val="0"/>
          <w:numId w:val="16"/>
        </w:numPr>
        <w:spacing w:after="0"/>
        <w:contextualSpacing/>
        <w:rPr>
          <w:rFonts w:ascii="Times New Roman" w:eastAsia="Times New Roman" w:hAnsi="Times New Roman" w:cs="Times New Roman"/>
          <w:color w:val="000000"/>
          <w:sz w:val="24"/>
        </w:rPr>
      </w:pPr>
      <w:r w:rsidRPr="00D27A5E">
        <w:rPr>
          <w:rFonts w:ascii="Times New Roman" w:hAnsi="Times New Roman" w:cs="Times New Roman"/>
          <w:sz w:val="24"/>
        </w:rPr>
        <w:t xml:space="preserve">PHP, </w:t>
      </w:r>
    </w:p>
    <w:p w:rsidR="00514247" w:rsidRPr="00D27A5E" w:rsidRDefault="00514247" w:rsidP="00514247">
      <w:pPr>
        <w:numPr>
          <w:ilvl w:val="0"/>
          <w:numId w:val="16"/>
        </w:numPr>
        <w:spacing w:after="0"/>
        <w:contextualSpacing/>
        <w:rPr>
          <w:rFonts w:ascii="Times New Roman" w:eastAsia="Times New Roman" w:hAnsi="Times New Roman" w:cs="Times New Roman"/>
          <w:color w:val="000000"/>
          <w:sz w:val="24"/>
        </w:rPr>
      </w:pPr>
      <w:r w:rsidRPr="00D27A5E">
        <w:rPr>
          <w:rFonts w:ascii="Times New Roman" w:hAnsi="Times New Roman" w:cs="Times New Roman"/>
          <w:sz w:val="24"/>
        </w:rPr>
        <w:t>MYSQL,</w:t>
      </w:r>
    </w:p>
    <w:p w:rsidR="00514247" w:rsidRPr="00D27A5E" w:rsidRDefault="00514247" w:rsidP="00514247">
      <w:pPr>
        <w:numPr>
          <w:ilvl w:val="0"/>
          <w:numId w:val="16"/>
        </w:numPr>
        <w:spacing w:after="0"/>
        <w:contextualSpacing/>
        <w:rPr>
          <w:rFonts w:ascii="Times New Roman" w:eastAsia="Times New Roman" w:hAnsi="Times New Roman" w:cs="Times New Roman"/>
          <w:color w:val="000000"/>
          <w:sz w:val="24"/>
        </w:rPr>
      </w:pPr>
      <w:r w:rsidRPr="00D27A5E">
        <w:rPr>
          <w:rFonts w:ascii="Times New Roman" w:hAnsi="Times New Roman" w:cs="Times New Roman"/>
          <w:sz w:val="24"/>
        </w:rPr>
        <w:t>JavaScript,</w:t>
      </w:r>
    </w:p>
    <w:p w:rsidR="00514247" w:rsidRPr="00D27A5E" w:rsidRDefault="00514247" w:rsidP="00514247">
      <w:pPr>
        <w:numPr>
          <w:ilvl w:val="0"/>
          <w:numId w:val="16"/>
        </w:numPr>
        <w:spacing w:after="0"/>
        <w:contextualSpacing/>
        <w:rPr>
          <w:rFonts w:ascii="Times New Roman" w:eastAsia="Times New Roman" w:hAnsi="Times New Roman" w:cs="Times New Roman"/>
          <w:color w:val="000000"/>
          <w:sz w:val="24"/>
        </w:rPr>
      </w:pPr>
      <w:r w:rsidRPr="00D27A5E">
        <w:rPr>
          <w:rFonts w:ascii="Times New Roman" w:hAnsi="Times New Roman" w:cs="Times New Roman"/>
          <w:sz w:val="24"/>
        </w:rPr>
        <w:t>HTML,</w:t>
      </w:r>
    </w:p>
    <w:p w:rsidR="00514247" w:rsidRPr="00D27A5E" w:rsidRDefault="00514247" w:rsidP="00514247">
      <w:pPr>
        <w:numPr>
          <w:ilvl w:val="0"/>
          <w:numId w:val="16"/>
        </w:numPr>
        <w:spacing w:after="0"/>
        <w:contextualSpacing/>
        <w:rPr>
          <w:rFonts w:ascii="Times New Roman" w:eastAsia="Times New Roman" w:hAnsi="Times New Roman" w:cs="Times New Roman"/>
          <w:color w:val="000000"/>
          <w:sz w:val="24"/>
        </w:rPr>
      </w:pPr>
      <w:r w:rsidRPr="00D27A5E">
        <w:rPr>
          <w:rFonts w:ascii="Times New Roman" w:hAnsi="Times New Roman" w:cs="Times New Roman"/>
          <w:sz w:val="24"/>
        </w:rPr>
        <w:t xml:space="preserve">CSS, </w:t>
      </w:r>
    </w:p>
    <w:p w:rsidR="00514247" w:rsidRPr="00514247" w:rsidRDefault="00514247" w:rsidP="00514247">
      <w:pPr>
        <w:numPr>
          <w:ilvl w:val="0"/>
          <w:numId w:val="16"/>
        </w:numPr>
        <w:spacing w:after="0"/>
        <w:contextualSpacing/>
        <w:rPr>
          <w:rFonts w:ascii="Times New Roman" w:eastAsia="Times New Roman" w:hAnsi="Times New Roman" w:cs="Times New Roman"/>
          <w:color w:val="000000"/>
          <w:sz w:val="24"/>
        </w:rPr>
      </w:pPr>
      <w:r w:rsidRPr="00D27A5E">
        <w:rPr>
          <w:rFonts w:ascii="Times New Roman" w:hAnsi="Times New Roman" w:cs="Times New Roman"/>
          <w:sz w:val="24"/>
        </w:rPr>
        <w:t>jQuery,</w:t>
      </w:r>
    </w:p>
    <w:p w:rsidR="00514247" w:rsidRPr="00D27A5E" w:rsidRDefault="00514247" w:rsidP="00514247">
      <w:pPr>
        <w:numPr>
          <w:ilvl w:val="0"/>
          <w:numId w:val="16"/>
        </w:numPr>
        <w:spacing w:after="0"/>
        <w:contextualSpacing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sz w:val="24"/>
        </w:rPr>
        <w:t>Ajax,</w:t>
      </w:r>
    </w:p>
    <w:p w:rsidR="00514247" w:rsidRPr="00D27A5E" w:rsidRDefault="00514247" w:rsidP="00514247">
      <w:pPr>
        <w:numPr>
          <w:ilvl w:val="0"/>
          <w:numId w:val="16"/>
        </w:numPr>
        <w:spacing w:after="0"/>
        <w:contextualSpacing/>
        <w:rPr>
          <w:rFonts w:ascii="Times New Roman" w:eastAsia="Times New Roman" w:hAnsi="Times New Roman" w:cs="Times New Roman"/>
          <w:color w:val="000000"/>
          <w:sz w:val="24"/>
        </w:rPr>
      </w:pPr>
      <w:r w:rsidRPr="00D27A5E">
        <w:rPr>
          <w:rFonts w:ascii="Times New Roman" w:hAnsi="Times New Roman" w:cs="Times New Roman"/>
          <w:sz w:val="24"/>
        </w:rPr>
        <w:t xml:space="preserve">OOP, </w:t>
      </w:r>
    </w:p>
    <w:p w:rsidR="00514247" w:rsidRPr="00D27A5E" w:rsidRDefault="00514247" w:rsidP="00514247">
      <w:pPr>
        <w:numPr>
          <w:ilvl w:val="0"/>
          <w:numId w:val="16"/>
        </w:numPr>
        <w:spacing w:after="0"/>
        <w:contextualSpacing/>
        <w:rPr>
          <w:rFonts w:ascii="Times New Roman" w:eastAsia="Times New Roman" w:hAnsi="Times New Roman" w:cs="Times New Roman"/>
          <w:color w:val="000000"/>
          <w:sz w:val="24"/>
        </w:rPr>
      </w:pPr>
      <w:r w:rsidRPr="00D27A5E">
        <w:rPr>
          <w:rFonts w:ascii="Times New Roman" w:hAnsi="Times New Roman" w:cs="Times New Roman"/>
          <w:sz w:val="24"/>
        </w:rPr>
        <w:t xml:space="preserve">PDO, </w:t>
      </w:r>
    </w:p>
    <w:p w:rsidR="00514247" w:rsidRPr="00D27A5E" w:rsidRDefault="00514247" w:rsidP="00514247">
      <w:pPr>
        <w:numPr>
          <w:ilvl w:val="0"/>
          <w:numId w:val="16"/>
        </w:numPr>
        <w:spacing w:after="0"/>
        <w:contextualSpacing/>
        <w:rPr>
          <w:rFonts w:ascii="Times New Roman" w:eastAsia="Times New Roman" w:hAnsi="Times New Roman" w:cs="Times New Roman"/>
          <w:color w:val="000000"/>
          <w:sz w:val="24"/>
        </w:rPr>
      </w:pPr>
      <w:r w:rsidRPr="00D27A5E">
        <w:rPr>
          <w:rFonts w:ascii="Times New Roman" w:hAnsi="Times New Roman" w:cs="Times New Roman"/>
          <w:sz w:val="24"/>
        </w:rPr>
        <w:t xml:space="preserve">MVC, </w:t>
      </w:r>
    </w:p>
    <w:p w:rsidR="00514247" w:rsidRPr="00D27A5E" w:rsidRDefault="00514247" w:rsidP="00514247">
      <w:pPr>
        <w:numPr>
          <w:ilvl w:val="0"/>
          <w:numId w:val="16"/>
        </w:numPr>
        <w:spacing w:after="0"/>
        <w:contextualSpacing/>
        <w:rPr>
          <w:rFonts w:ascii="Times New Roman" w:eastAsia="Times New Roman" w:hAnsi="Times New Roman" w:cs="Times New Roman"/>
          <w:color w:val="000000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Laravel</w:t>
      </w:r>
      <w:proofErr w:type="spellEnd"/>
    </w:p>
    <w:p w:rsidR="00514247" w:rsidRPr="00C613E4" w:rsidRDefault="00514247" w:rsidP="00514247">
      <w:pPr>
        <w:pStyle w:val="ListParagraph"/>
        <w:spacing w:after="0"/>
        <w:rPr>
          <w:rFonts w:ascii="Times New Roman" w:eastAsia="Times New Roman" w:hAnsi="Times New Roman" w:cs="Times New Roman"/>
          <w:color w:val="000000"/>
          <w:sz w:val="24"/>
        </w:rPr>
      </w:pPr>
      <w:r w:rsidRPr="00C613E4">
        <w:rPr>
          <w:rFonts w:ascii="Times New Roman" w:eastAsia="Times New Roman" w:hAnsi="Times New Roman" w:cs="Times New Roman"/>
          <w:color w:val="000000"/>
          <w:sz w:val="24"/>
        </w:rPr>
        <w:t>Software Instill etc.</w:t>
      </w:r>
    </w:p>
    <w:p w:rsidR="00445B58" w:rsidRPr="00C613E4" w:rsidRDefault="00445B58" w:rsidP="00B657A8">
      <w:pPr>
        <w:spacing w:after="0"/>
        <w:rPr>
          <w:rFonts w:ascii="Times New Roman" w:hAnsi="Times New Roman" w:cs="Times New Roman"/>
          <w:color w:val="000000"/>
          <w:sz w:val="14"/>
          <w:szCs w:val="26"/>
        </w:rPr>
      </w:pPr>
    </w:p>
    <w:p w:rsidR="00514247" w:rsidRDefault="00514247" w:rsidP="00B657A8">
      <w:pPr>
        <w:spacing w:after="0"/>
        <w:ind w:left="806"/>
        <w:contextualSpacing/>
        <w:rPr>
          <w:rFonts w:ascii="Times New Roman" w:eastAsia="Times New Roman" w:hAnsi="Times New Roman" w:cs="Times New Roman"/>
          <w:b/>
          <w:color w:val="000000"/>
          <w:sz w:val="24"/>
          <w:szCs w:val="26"/>
        </w:rPr>
      </w:pPr>
    </w:p>
    <w:p w:rsidR="00445B58" w:rsidRPr="00D27A5E" w:rsidRDefault="00445B58" w:rsidP="00B657A8">
      <w:pPr>
        <w:spacing w:after="0"/>
        <w:ind w:left="806"/>
        <w:contextualSpacing/>
        <w:rPr>
          <w:rFonts w:ascii="Times New Roman" w:eastAsia="Times New Roman" w:hAnsi="Times New Roman" w:cs="Times New Roman"/>
          <w:b/>
          <w:color w:val="000000"/>
          <w:sz w:val="24"/>
          <w:szCs w:val="26"/>
        </w:rPr>
      </w:pPr>
      <w:r w:rsidRPr="00D27A5E">
        <w:rPr>
          <w:rFonts w:ascii="Times New Roman" w:eastAsia="Times New Roman" w:hAnsi="Times New Roman" w:cs="Times New Roman"/>
          <w:b/>
          <w:color w:val="000000"/>
          <w:sz w:val="24"/>
          <w:szCs w:val="26"/>
        </w:rPr>
        <w:t xml:space="preserve">Microsoft Office Application </w:t>
      </w:r>
    </w:p>
    <w:p w:rsidR="00445B58" w:rsidRPr="00C613E4" w:rsidRDefault="00445B58" w:rsidP="00B657A8">
      <w:pPr>
        <w:numPr>
          <w:ilvl w:val="0"/>
          <w:numId w:val="15"/>
        </w:numPr>
        <w:spacing w:after="0"/>
        <w:contextualSpacing/>
        <w:rPr>
          <w:rFonts w:ascii="Times New Roman" w:eastAsia="Times New Roman" w:hAnsi="Times New Roman" w:cs="Times New Roman"/>
          <w:color w:val="000000"/>
          <w:sz w:val="24"/>
        </w:rPr>
      </w:pPr>
      <w:r w:rsidRPr="00C613E4">
        <w:rPr>
          <w:rFonts w:ascii="Times New Roman" w:eastAsia="Times New Roman" w:hAnsi="Times New Roman" w:cs="Times New Roman"/>
          <w:color w:val="000000"/>
          <w:sz w:val="24"/>
        </w:rPr>
        <w:t>Microsoft Word.</w:t>
      </w:r>
    </w:p>
    <w:p w:rsidR="00445B58" w:rsidRPr="00C613E4" w:rsidRDefault="00445B58" w:rsidP="00B657A8">
      <w:pPr>
        <w:numPr>
          <w:ilvl w:val="0"/>
          <w:numId w:val="15"/>
        </w:numPr>
        <w:spacing w:after="0"/>
        <w:contextualSpacing/>
        <w:rPr>
          <w:rFonts w:ascii="Times New Roman" w:eastAsia="Times New Roman" w:hAnsi="Times New Roman" w:cs="Times New Roman"/>
          <w:color w:val="000000"/>
          <w:sz w:val="24"/>
        </w:rPr>
      </w:pPr>
      <w:r w:rsidRPr="00C613E4">
        <w:rPr>
          <w:rFonts w:ascii="Times New Roman" w:eastAsia="Times New Roman" w:hAnsi="Times New Roman" w:cs="Times New Roman"/>
          <w:color w:val="000000"/>
          <w:sz w:val="24"/>
        </w:rPr>
        <w:t>Microsoft Excel.</w:t>
      </w:r>
    </w:p>
    <w:p w:rsidR="00445B58" w:rsidRPr="00C613E4" w:rsidRDefault="00445B58" w:rsidP="00B657A8">
      <w:pPr>
        <w:spacing w:after="0"/>
        <w:ind w:left="806"/>
        <w:contextualSpacing/>
        <w:rPr>
          <w:rFonts w:ascii="Times New Roman" w:eastAsia="Times New Roman" w:hAnsi="Times New Roman" w:cs="Times New Roman"/>
          <w:color w:val="000000"/>
          <w:sz w:val="2"/>
          <w:szCs w:val="8"/>
        </w:rPr>
      </w:pPr>
    </w:p>
    <w:p w:rsidR="00445B58" w:rsidRPr="00C613E4" w:rsidRDefault="00445B58" w:rsidP="00B657A8">
      <w:pPr>
        <w:spacing w:after="0"/>
        <w:contextualSpacing/>
        <w:rPr>
          <w:rFonts w:ascii="Times New Roman" w:hAnsi="Times New Roman" w:cs="Times New Roman"/>
          <w:sz w:val="8"/>
        </w:rPr>
      </w:pPr>
    </w:p>
    <w:p w:rsidR="00445B58" w:rsidRPr="00D27A5E" w:rsidRDefault="00445B58" w:rsidP="00B657A8">
      <w:pPr>
        <w:spacing w:after="0"/>
        <w:ind w:left="800"/>
        <w:contextualSpacing/>
        <w:rPr>
          <w:rFonts w:ascii="Times New Roman" w:eastAsia="Times New Roman" w:hAnsi="Times New Roman" w:cs="Times New Roman"/>
          <w:b/>
          <w:color w:val="000000"/>
          <w:sz w:val="24"/>
          <w:szCs w:val="26"/>
        </w:rPr>
      </w:pPr>
      <w:r w:rsidRPr="00D27A5E">
        <w:rPr>
          <w:rFonts w:ascii="Times New Roman" w:eastAsia="Times New Roman" w:hAnsi="Times New Roman" w:cs="Times New Roman"/>
          <w:b/>
          <w:color w:val="000000"/>
          <w:sz w:val="24"/>
          <w:szCs w:val="26"/>
        </w:rPr>
        <w:t>Hardware</w:t>
      </w:r>
      <w:r w:rsidR="00514247">
        <w:rPr>
          <w:rFonts w:ascii="Times New Roman" w:eastAsia="Times New Roman" w:hAnsi="Times New Roman" w:cs="Times New Roman"/>
          <w:b/>
          <w:color w:val="000000"/>
          <w:sz w:val="24"/>
          <w:szCs w:val="26"/>
        </w:rPr>
        <w:t xml:space="preserve"> &amp; </w:t>
      </w:r>
      <w:r w:rsidR="00514247" w:rsidRPr="00514247">
        <w:rPr>
          <w:rFonts w:ascii="Times New Roman" w:eastAsia="Times New Roman" w:hAnsi="Times New Roman" w:cs="Times New Roman"/>
          <w:b/>
          <w:bCs/>
          <w:color w:val="000000"/>
          <w:sz w:val="24"/>
        </w:rPr>
        <w:t>Software</w:t>
      </w:r>
      <w:r w:rsidRPr="00D27A5E">
        <w:rPr>
          <w:rFonts w:ascii="Times New Roman" w:eastAsia="Times New Roman" w:hAnsi="Times New Roman" w:cs="Times New Roman"/>
          <w:b/>
          <w:color w:val="000000"/>
          <w:sz w:val="24"/>
          <w:szCs w:val="26"/>
        </w:rPr>
        <w:t xml:space="preserve">. </w:t>
      </w:r>
    </w:p>
    <w:p w:rsidR="00445B58" w:rsidRPr="00C613E4" w:rsidRDefault="00445B58" w:rsidP="00B657A8">
      <w:pPr>
        <w:numPr>
          <w:ilvl w:val="0"/>
          <w:numId w:val="16"/>
        </w:numPr>
        <w:spacing w:after="0"/>
        <w:contextualSpacing/>
        <w:rPr>
          <w:rFonts w:ascii="Times New Roman" w:eastAsia="Times New Roman" w:hAnsi="Times New Roman" w:cs="Times New Roman"/>
          <w:color w:val="000000"/>
          <w:sz w:val="24"/>
        </w:rPr>
      </w:pPr>
      <w:r w:rsidRPr="00C613E4">
        <w:rPr>
          <w:rFonts w:ascii="Times New Roman" w:eastAsia="Times New Roman" w:hAnsi="Times New Roman" w:cs="Times New Roman"/>
          <w:color w:val="000000"/>
          <w:sz w:val="24"/>
        </w:rPr>
        <w:t xml:space="preserve">Basic PC Servicing </w:t>
      </w:r>
    </w:p>
    <w:p w:rsidR="00D27A5E" w:rsidRDefault="00445B58" w:rsidP="00B657A8">
      <w:pPr>
        <w:numPr>
          <w:ilvl w:val="0"/>
          <w:numId w:val="16"/>
        </w:numPr>
        <w:spacing w:after="0"/>
        <w:contextualSpacing/>
        <w:rPr>
          <w:rFonts w:ascii="Times New Roman" w:eastAsia="Times New Roman" w:hAnsi="Times New Roman" w:cs="Times New Roman"/>
          <w:color w:val="000000"/>
          <w:sz w:val="24"/>
        </w:rPr>
      </w:pPr>
      <w:r w:rsidRPr="00C613E4">
        <w:rPr>
          <w:rFonts w:ascii="Times New Roman" w:eastAsia="Times New Roman" w:hAnsi="Times New Roman" w:cs="Times New Roman"/>
          <w:color w:val="000000"/>
          <w:sz w:val="24"/>
        </w:rPr>
        <w:t>Windows7 ,8 ,10</w:t>
      </w:r>
    </w:p>
    <w:p w:rsidR="00D27A5E" w:rsidRDefault="00514247" w:rsidP="00514247">
      <w:pPr>
        <w:numPr>
          <w:ilvl w:val="0"/>
          <w:numId w:val="16"/>
        </w:numPr>
        <w:spacing w:after="0"/>
        <w:contextualSpacing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Linux</w:t>
      </w:r>
    </w:p>
    <w:p w:rsidR="00445B58" w:rsidRPr="00C613E4" w:rsidRDefault="00D27A5E" w:rsidP="00514247">
      <w:pPr>
        <w:spacing w:after="0"/>
        <w:ind w:left="806"/>
        <w:contextualSpacing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:rsidR="00E0774E" w:rsidRPr="00D27A5E" w:rsidRDefault="00E0774E" w:rsidP="00B657A8">
      <w:pPr>
        <w:pStyle w:val="ListParagraph"/>
        <w:spacing w:after="0"/>
        <w:rPr>
          <w:rFonts w:ascii="Times New Roman" w:hAnsi="Times New Roman" w:cs="Times New Roman"/>
          <w:sz w:val="24"/>
        </w:rPr>
      </w:pPr>
    </w:p>
    <w:p w:rsidR="00A85C19" w:rsidRPr="00C613E4" w:rsidRDefault="00A85C19" w:rsidP="00B657A8">
      <w:pPr>
        <w:spacing w:after="0"/>
        <w:jc w:val="both"/>
        <w:rPr>
          <w:rFonts w:ascii="Times New Roman" w:hAnsi="Times New Roman" w:cs="Times New Roman"/>
          <w:sz w:val="12"/>
          <w:szCs w:val="28"/>
        </w:rPr>
      </w:pPr>
    </w:p>
    <w:p w:rsidR="00A85C19" w:rsidRPr="00C613E4" w:rsidRDefault="00A85C19" w:rsidP="00B657A8">
      <w:pPr>
        <w:shd w:val="clear" w:color="auto" w:fill="D9D9D9" w:themeFill="background1" w:themeFillShade="D9"/>
        <w:rPr>
          <w:rFonts w:ascii="Times New Roman" w:hAnsi="Times New Roman" w:cs="Times New Roman"/>
          <w:b/>
          <w:color w:val="808080" w:themeColor="background1" w:themeShade="80"/>
          <w:szCs w:val="28"/>
        </w:rPr>
      </w:pPr>
      <w:proofErr w:type="spellStart"/>
      <w:r w:rsidRPr="00C613E4">
        <w:rPr>
          <w:rFonts w:ascii="Times New Roman" w:hAnsi="Times New Roman" w:cs="Times New Roman"/>
          <w:b/>
          <w:sz w:val="24"/>
          <w:szCs w:val="28"/>
        </w:rPr>
        <w:t>Self Analysis</w:t>
      </w:r>
      <w:proofErr w:type="spellEnd"/>
      <w:r w:rsidRPr="00C613E4">
        <w:rPr>
          <w:rFonts w:ascii="Times New Roman" w:hAnsi="Times New Roman" w:cs="Times New Roman"/>
          <w:b/>
          <w:szCs w:val="28"/>
        </w:rPr>
        <w:t>:</w:t>
      </w:r>
    </w:p>
    <w:p w:rsidR="009861E3" w:rsidRPr="00C613E4" w:rsidRDefault="00A85C19" w:rsidP="00B657A8">
      <w:pPr>
        <w:pStyle w:val="ListParagraph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C613E4">
        <w:rPr>
          <w:rFonts w:ascii="Times New Roman" w:hAnsi="Times New Roman" w:cs="Times New Roman"/>
          <w:sz w:val="24"/>
          <w:szCs w:val="28"/>
        </w:rPr>
        <w:t>St</w:t>
      </w:r>
      <w:r w:rsidR="009861E3" w:rsidRPr="00C613E4">
        <w:rPr>
          <w:rFonts w:ascii="Times New Roman" w:hAnsi="Times New Roman" w:cs="Times New Roman"/>
          <w:sz w:val="24"/>
          <w:szCs w:val="28"/>
        </w:rPr>
        <w:t>rong Motivation and commitment.</w:t>
      </w:r>
    </w:p>
    <w:p w:rsidR="009861E3" w:rsidRPr="00C613E4" w:rsidRDefault="009861E3" w:rsidP="00B657A8">
      <w:pPr>
        <w:pStyle w:val="ListParagraph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C613E4">
        <w:rPr>
          <w:rFonts w:ascii="Times New Roman" w:hAnsi="Times New Roman" w:cs="Times New Roman"/>
          <w:sz w:val="24"/>
          <w:szCs w:val="28"/>
        </w:rPr>
        <w:t>A</w:t>
      </w:r>
      <w:r w:rsidR="00A85C19" w:rsidRPr="00C613E4">
        <w:rPr>
          <w:rFonts w:ascii="Times New Roman" w:hAnsi="Times New Roman" w:cs="Times New Roman"/>
          <w:sz w:val="24"/>
          <w:szCs w:val="28"/>
        </w:rPr>
        <w:t>bility t</w:t>
      </w:r>
      <w:r w:rsidRPr="00C613E4">
        <w:rPr>
          <w:rFonts w:ascii="Times New Roman" w:hAnsi="Times New Roman" w:cs="Times New Roman"/>
          <w:sz w:val="24"/>
          <w:szCs w:val="28"/>
        </w:rPr>
        <w:t>o work independently as in team.</w:t>
      </w:r>
    </w:p>
    <w:p w:rsidR="009861E3" w:rsidRPr="00C613E4" w:rsidRDefault="009861E3" w:rsidP="00B657A8">
      <w:pPr>
        <w:pStyle w:val="ListParagraph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C613E4">
        <w:rPr>
          <w:rFonts w:ascii="Times New Roman" w:hAnsi="Times New Roman" w:cs="Times New Roman"/>
          <w:sz w:val="24"/>
          <w:szCs w:val="28"/>
        </w:rPr>
        <w:t>E</w:t>
      </w:r>
      <w:r w:rsidR="00A85C19" w:rsidRPr="00C613E4">
        <w:rPr>
          <w:rFonts w:ascii="Times New Roman" w:hAnsi="Times New Roman" w:cs="Times New Roman"/>
          <w:sz w:val="24"/>
          <w:szCs w:val="28"/>
        </w:rPr>
        <w:t>ndurance to wo</w:t>
      </w:r>
      <w:r w:rsidRPr="00C613E4">
        <w:rPr>
          <w:rFonts w:ascii="Times New Roman" w:hAnsi="Times New Roman" w:cs="Times New Roman"/>
          <w:sz w:val="24"/>
          <w:szCs w:val="28"/>
        </w:rPr>
        <w:t>rk for long and under pressure.</w:t>
      </w:r>
    </w:p>
    <w:p w:rsidR="00A85C19" w:rsidRPr="00C613E4" w:rsidRDefault="009861E3" w:rsidP="00B657A8">
      <w:pPr>
        <w:pStyle w:val="ListParagraph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C613E4">
        <w:rPr>
          <w:rFonts w:ascii="Times New Roman" w:hAnsi="Times New Roman" w:cs="Times New Roman"/>
          <w:sz w:val="24"/>
          <w:szCs w:val="28"/>
        </w:rPr>
        <w:t>P</w:t>
      </w:r>
      <w:r w:rsidR="00A85C19" w:rsidRPr="00C613E4">
        <w:rPr>
          <w:rFonts w:ascii="Times New Roman" w:hAnsi="Times New Roman" w:cs="Times New Roman"/>
          <w:sz w:val="24"/>
          <w:szCs w:val="28"/>
        </w:rPr>
        <w:t xml:space="preserve">leasant personality and good interpersonal skills. </w:t>
      </w:r>
    </w:p>
    <w:p w:rsidR="00E93E66" w:rsidRPr="00C613E4" w:rsidRDefault="009861E3" w:rsidP="00B657A8">
      <w:pPr>
        <w:pStyle w:val="ListParagraph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C613E4">
        <w:rPr>
          <w:rFonts w:ascii="Times New Roman" w:hAnsi="Times New Roman" w:cs="Times New Roman"/>
          <w:sz w:val="24"/>
          <w:szCs w:val="28"/>
        </w:rPr>
        <w:t xml:space="preserve">Optimistic, Confident and friendly as person. </w:t>
      </w:r>
    </w:p>
    <w:p w:rsidR="00303ABF" w:rsidRPr="00C613E4" w:rsidRDefault="00303ABF" w:rsidP="00B657A8">
      <w:pPr>
        <w:spacing w:after="0"/>
        <w:jc w:val="both"/>
        <w:rPr>
          <w:rFonts w:ascii="Times New Roman" w:hAnsi="Times New Roman" w:cs="Times New Roman"/>
          <w:sz w:val="2"/>
          <w:szCs w:val="28"/>
        </w:rPr>
      </w:pPr>
    </w:p>
    <w:p w:rsidR="00385E72" w:rsidRDefault="00385E72" w:rsidP="00B657A8">
      <w:pPr>
        <w:spacing w:after="0"/>
        <w:jc w:val="both"/>
        <w:rPr>
          <w:rFonts w:ascii="Times New Roman" w:hAnsi="Times New Roman" w:cs="Times New Roman"/>
          <w:sz w:val="8"/>
          <w:szCs w:val="28"/>
        </w:rPr>
      </w:pPr>
    </w:p>
    <w:p w:rsidR="00D27A5E" w:rsidRDefault="00D27A5E" w:rsidP="00B657A8">
      <w:pPr>
        <w:spacing w:after="0"/>
        <w:jc w:val="both"/>
        <w:rPr>
          <w:rFonts w:ascii="Times New Roman" w:hAnsi="Times New Roman" w:cs="Times New Roman"/>
          <w:sz w:val="8"/>
          <w:szCs w:val="28"/>
        </w:rPr>
      </w:pPr>
    </w:p>
    <w:p w:rsidR="00D27A5E" w:rsidRDefault="00D27A5E" w:rsidP="00B657A8">
      <w:pPr>
        <w:spacing w:after="0"/>
        <w:jc w:val="both"/>
        <w:rPr>
          <w:rFonts w:ascii="Times New Roman" w:hAnsi="Times New Roman" w:cs="Times New Roman"/>
          <w:sz w:val="8"/>
          <w:szCs w:val="28"/>
        </w:rPr>
      </w:pPr>
    </w:p>
    <w:p w:rsidR="00D27A5E" w:rsidRDefault="00D27A5E" w:rsidP="00B657A8">
      <w:pPr>
        <w:spacing w:after="0"/>
        <w:jc w:val="both"/>
        <w:rPr>
          <w:rFonts w:ascii="Times New Roman" w:hAnsi="Times New Roman" w:cs="Times New Roman"/>
          <w:sz w:val="8"/>
          <w:szCs w:val="28"/>
        </w:rPr>
      </w:pPr>
    </w:p>
    <w:p w:rsidR="00D27A5E" w:rsidRPr="00C613E4" w:rsidRDefault="00D27A5E" w:rsidP="00B657A8">
      <w:pPr>
        <w:spacing w:after="0"/>
        <w:jc w:val="both"/>
        <w:rPr>
          <w:rFonts w:ascii="Times New Roman" w:hAnsi="Times New Roman" w:cs="Times New Roman"/>
          <w:sz w:val="8"/>
          <w:szCs w:val="28"/>
        </w:rPr>
      </w:pPr>
    </w:p>
    <w:p w:rsidR="00E0774E" w:rsidRPr="00C613E4" w:rsidRDefault="00E0774E" w:rsidP="00B657A8">
      <w:pPr>
        <w:pStyle w:val="ListParagraph"/>
        <w:spacing w:after="0"/>
        <w:rPr>
          <w:rFonts w:ascii="Times New Roman" w:hAnsi="Times New Roman" w:cs="Times New Roman"/>
          <w:sz w:val="4"/>
          <w:szCs w:val="28"/>
        </w:rPr>
      </w:pPr>
    </w:p>
    <w:p w:rsidR="00E0774E" w:rsidRPr="00C613E4" w:rsidRDefault="00E0774E" w:rsidP="00B657A8">
      <w:pPr>
        <w:spacing w:after="0"/>
        <w:rPr>
          <w:rFonts w:ascii="Times New Roman" w:hAnsi="Times New Roman" w:cs="Times New Roman"/>
          <w:sz w:val="24"/>
          <w:szCs w:val="28"/>
        </w:rPr>
      </w:pPr>
    </w:p>
    <w:p w:rsidR="00A17927" w:rsidRPr="00C613E4" w:rsidRDefault="00A17927" w:rsidP="00B657A8">
      <w:pPr>
        <w:shd w:val="clear" w:color="auto" w:fill="D9D9D9" w:themeFill="background1" w:themeFillShade="D9"/>
        <w:rPr>
          <w:rFonts w:ascii="Times New Roman" w:hAnsi="Times New Roman" w:cs="Times New Roman"/>
          <w:b/>
          <w:color w:val="808080" w:themeColor="background1" w:themeShade="80"/>
          <w:sz w:val="28"/>
          <w:szCs w:val="28"/>
        </w:rPr>
      </w:pPr>
      <w:r w:rsidRPr="00C613E4">
        <w:rPr>
          <w:rFonts w:ascii="Times New Roman" w:hAnsi="Times New Roman" w:cs="Times New Roman"/>
          <w:b/>
          <w:szCs w:val="28"/>
        </w:rPr>
        <w:t xml:space="preserve">Language </w:t>
      </w:r>
      <w:r w:rsidR="00E0774E" w:rsidRPr="00C613E4">
        <w:rPr>
          <w:rFonts w:ascii="Times New Roman" w:hAnsi="Times New Roman" w:cs="Times New Roman"/>
          <w:b/>
          <w:szCs w:val="28"/>
        </w:rPr>
        <w:t>Proficiency:</w:t>
      </w:r>
    </w:p>
    <w:p w:rsidR="00177A5E" w:rsidRPr="00C613E4" w:rsidRDefault="00E0774E" w:rsidP="00B657A8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8"/>
        </w:rPr>
      </w:pPr>
      <w:r w:rsidRPr="00C613E4">
        <w:rPr>
          <w:rFonts w:ascii="Times New Roman" w:hAnsi="Times New Roman" w:cs="Times New Roman"/>
          <w:sz w:val="24"/>
          <w:szCs w:val="28"/>
        </w:rPr>
        <w:t>Fluent in</w:t>
      </w:r>
      <w:r w:rsidR="00A17927" w:rsidRPr="00C613E4">
        <w:rPr>
          <w:rFonts w:ascii="Times New Roman" w:hAnsi="Times New Roman" w:cs="Times New Roman"/>
          <w:sz w:val="24"/>
          <w:szCs w:val="28"/>
        </w:rPr>
        <w:t xml:space="preserve"> </w:t>
      </w:r>
      <w:r w:rsidR="009861E3" w:rsidRPr="00C613E4">
        <w:rPr>
          <w:rFonts w:ascii="Times New Roman" w:hAnsi="Times New Roman" w:cs="Times New Roman"/>
          <w:sz w:val="24"/>
          <w:szCs w:val="28"/>
        </w:rPr>
        <w:t xml:space="preserve">Bengali Speaking, Reading </w:t>
      </w:r>
      <w:r w:rsidR="00A17927" w:rsidRPr="00C613E4">
        <w:rPr>
          <w:rFonts w:ascii="Times New Roman" w:hAnsi="Times New Roman" w:cs="Times New Roman"/>
          <w:sz w:val="24"/>
          <w:szCs w:val="28"/>
        </w:rPr>
        <w:t>and Writing.</w:t>
      </w:r>
    </w:p>
    <w:p w:rsidR="00E0774E" w:rsidRPr="00FF350D" w:rsidRDefault="00A17927" w:rsidP="00B657A8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8"/>
        </w:rPr>
      </w:pPr>
      <w:r w:rsidRPr="00C613E4">
        <w:rPr>
          <w:rFonts w:ascii="Times New Roman" w:hAnsi="Times New Roman" w:cs="Times New Roman"/>
          <w:sz w:val="24"/>
          <w:szCs w:val="28"/>
        </w:rPr>
        <w:t xml:space="preserve">Good in English </w:t>
      </w:r>
      <w:r w:rsidR="009861E3" w:rsidRPr="00C613E4">
        <w:rPr>
          <w:rFonts w:ascii="Times New Roman" w:hAnsi="Times New Roman" w:cs="Times New Roman"/>
          <w:sz w:val="24"/>
          <w:szCs w:val="28"/>
        </w:rPr>
        <w:t>S</w:t>
      </w:r>
      <w:r w:rsidR="00E0774E" w:rsidRPr="00C613E4">
        <w:rPr>
          <w:rFonts w:ascii="Times New Roman" w:hAnsi="Times New Roman" w:cs="Times New Roman"/>
          <w:sz w:val="24"/>
          <w:szCs w:val="28"/>
        </w:rPr>
        <w:t>peaking,</w:t>
      </w:r>
      <w:r w:rsidRPr="00C613E4">
        <w:rPr>
          <w:rFonts w:ascii="Times New Roman" w:hAnsi="Times New Roman" w:cs="Times New Roman"/>
          <w:sz w:val="24"/>
          <w:szCs w:val="28"/>
        </w:rPr>
        <w:t xml:space="preserve"> </w:t>
      </w:r>
      <w:r w:rsidR="009861E3" w:rsidRPr="00C613E4">
        <w:rPr>
          <w:rFonts w:ascii="Times New Roman" w:hAnsi="Times New Roman" w:cs="Times New Roman"/>
          <w:sz w:val="24"/>
          <w:szCs w:val="28"/>
        </w:rPr>
        <w:t>R</w:t>
      </w:r>
      <w:r w:rsidRPr="00C613E4">
        <w:rPr>
          <w:rFonts w:ascii="Times New Roman" w:hAnsi="Times New Roman" w:cs="Times New Roman"/>
          <w:sz w:val="24"/>
          <w:szCs w:val="28"/>
        </w:rPr>
        <w:t xml:space="preserve">eading &amp; </w:t>
      </w:r>
      <w:r w:rsidR="009861E3" w:rsidRPr="00C613E4">
        <w:rPr>
          <w:rFonts w:ascii="Times New Roman" w:hAnsi="Times New Roman" w:cs="Times New Roman"/>
          <w:sz w:val="24"/>
          <w:szCs w:val="28"/>
        </w:rPr>
        <w:t>W</w:t>
      </w:r>
      <w:r w:rsidRPr="00C613E4">
        <w:rPr>
          <w:rFonts w:ascii="Times New Roman" w:hAnsi="Times New Roman" w:cs="Times New Roman"/>
          <w:sz w:val="24"/>
          <w:szCs w:val="28"/>
        </w:rPr>
        <w:t>riting</w:t>
      </w:r>
      <w:r w:rsidR="00527208">
        <w:rPr>
          <w:rFonts w:ascii="Times New Roman" w:hAnsi="Times New Roman" w:cs="Times New Roman"/>
          <w:sz w:val="24"/>
          <w:szCs w:val="28"/>
        </w:rPr>
        <w:t>.</w:t>
      </w:r>
    </w:p>
    <w:p w:rsidR="00177A5E" w:rsidRPr="00C613E4" w:rsidRDefault="00177A5E" w:rsidP="00B657A8">
      <w:pPr>
        <w:spacing w:after="0"/>
        <w:rPr>
          <w:rFonts w:ascii="Times New Roman" w:hAnsi="Times New Roman" w:cs="Times New Roman"/>
          <w:sz w:val="24"/>
          <w:szCs w:val="28"/>
        </w:rPr>
      </w:pPr>
    </w:p>
    <w:p w:rsidR="008F0BEB" w:rsidRPr="00C613E4" w:rsidRDefault="008F0BEB" w:rsidP="00B657A8">
      <w:pPr>
        <w:shd w:val="clear" w:color="auto" w:fill="D9D9D9" w:themeFill="background1" w:themeFillShade="D9"/>
        <w:rPr>
          <w:rFonts w:ascii="Times New Roman" w:hAnsi="Times New Roman" w:cs="Times New Roman"/>
          <w:b/>
          <w:color w:val="808080" w:themeColor="background1" w:themeShade="80"/>
          <w:sz w:val="28"/>
          <w:szCs w:val="28"/>
        </w:rPr>
      </w:pPr>
      <w:r w:rsidRPr="00C613E4">
        <w:rPr>
          <w:rFonts w:ascii="Times New Roman" w:hAnsi="Times New Roman" w:cs="Times New Roman"/>
          <w:b/>
          <w:szCs w:val="28"/>
        </w:rPr>
        <w:t xml:space="preserve">Hobby &amp; </w:t>
      </w:r>
      <w:r w:rsidR="009861E3" w:rsidRPr="00C613E4">
        <w:rPr>
          <w:rFonts w:ascii="Times New Roman" w:hAnsi="Times New Roman" w:cs="Times New Roman"/>
          <w:b/>
          <w:szCs w:val="28"/>
        </w:rPr>
        <w:t>Interest:</w:t>
      </w:r>
    </w:p>
    <w:p w:rsidR="00EA2EE0" w:rsidRPr="00C613E4" w:rsidRDefault="00F025A8" w:rsidP="00B657A8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8"/>
        </w:rPr>
      </w:pPr>
      <w:r w:rsidRPr="00C613E4">
        <w:rPr>
          <w:rFonts w:ascii="Times New Roman" w:hAnsi="Times New Roman" w:cs="Times New Roman"/>
          <w:sz w:val="24"/>
          <w:szCs w:val="28"/>
        </w:rPr>
        <w:lastRenderedPageBreak/>
        <w:t xml:space="preserve">Travelling, Playing Cricket, Football </w:t>
      </w:r>
      <w:r w:rsidR="008F0BEB" w:rsidRPr="00C613E4">
        <w:rPr>
          <w:rFonts w:ascii="Times New Roman" w:hAnsi="Times New Roman" w:cs="Times New Roman"/>
          <w:sz w:val="24"/>
          <w:szCs w:val="28"/>
        </w:rPr>
        <w:t>also.</w:t>
      </w:r>
    </w:p>
    <w:p w:rsidR="00AF2A4D" w:rsidRPr="00C613E4" w:rsidRDefault="008F0BEB" w:rsidP="00B657A8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8"/>
        </w:rPr>
      </w:pPr>
      <w:r w:rsidRPr="00C613E4">
        <w:rPr>
          <w:rFonts w:ascii="Times New Roman" w:hAnsi="Times New Roman" w:cs="Times New Roman"/>
          <w:sz w:val="24"/>
          <w:szCs w:val="28"/>
        </w:rPr>
        <w:t xml:space="preserve">To work freely, independently and honestly and honestly </w:t>
      </w:r>
      <w:r w:rsidR="009861E3" w:rsidRPr="00C613E4">
        <w:rPr>
          <w:rFonts w:ascii="Times New Roman" w:hAnsi="Times New Roman" w:cs="Times New Roman"/>
          <w:sz w:val="24"/>
          <w:szCs w:val="28"/>
        </w:rPr>
        <w:t>for human</w:t>
      </w:r>
      <w:r w:rsidRPr="00C613E4">
        <w:rPr>
          <w:rFonts w:ascii="Times New Roman" w:hAnsi="Times New Roman" w:cs="Times New Roman"/>
          <w:sz w:val="24"/>
          <w:szCs w:val="28"/>
        </w:rPr>
        <w:t xml:space="preserve"> being de</w:t>
      </w:r>
      <w:r w:rsidR="00177A5E" w:rsidRPr="00C613E4">
        <w:rPr>
          <w:rFonts w:ascii="Times New Roman" w:hAnsi="Times New Roman" w:cs="Times New Roman"/>
          <w:sz w:val="24"/>
          <w:szCs w:val="28"/>
        </w:rPr>
        <w:t>velopment, peace and happiness.</w:t>
      </w:r>
    </w:p>
    <w:p w:rsidR="008B31E7" w:rsidRPr="00C613E4" w:rsidRDefault="008B31E7" w:rsidP="00B657A8">
      <w:pPr>
        <w:spacing w:after="0"/>
        <w:rPr>
          <w:rFonts w:ascii="Times New Roman" w:hAnsi="Times New Roman" w:cs="Times New Roman"/>
          <w:sz w:val="24"/>
          <w:szCs w:val="28"/>
        </w:rPr>
      </w:pPr>
    </w:p>
    <w:p w:rsidR="00EA2EE0" w:rsidRPr="00C613E4" w:rsidRDefault="00EA2EE0" w:rsidP="00B657A8">
      <w:pPr>
        <w:shd w:val="clear" w:color="auto" w:fill="D9D9D9" w:themeFill="background1" w:themeFillShade="D9"/>
        <w:rPr>
          <w:rFonts w:ascii="Times New Roman" w:hAnsi="Times New Roman" w:cs="Times New Roman"/>
          <w:b/>
          <w:color w:val="808080" w:themeColor="background1" w:themeShade="80"/>
          <w:sz w:val="28"/>
          <w:szCs w:val="28"/>
        </w:rPr>
      </w:pPr>
      <w:r w:rsidRPr="00C613E4">
        <w:rPr>
          <w:rFonts w:ascii="Times New Roman" w:hAnsi="Times New Roman" w:cs="Times New Roman"/>
          <w:b/>
          <w:szCs w:val="28"/>
        </w:rPr>
        <w:t>Personal Details:</w:t>
      </w:r>
    </w:p>
    <w:p w:rsidR="00B657A8" w:rsidRPr="00B657A8" w:rsidRDefault="00D27A5E" w:rsidP="00B657A8">
      <w:pPr>
        <w:tabs>
          <w:tab w:val="left" w:pos="2340"/>
        </w:tabs>
        <w:spacing w:before="120" w:after="0"/>
        <w:jc w:val="both"/>
        <w:rPr>
          <w:rFonts w:ascii="Times New Roman" w:hAnsi="Times New Roman" w:cs="Times New Roman"/>
          <w:bCs/>
        </w:rPr>
      </w:pPr>
      <w:r w:rsidRPr="00B657A8">
        <w:rPr>
          <w:rFonts w:ascii="Times New Roman" w:hAnsi="Times New Roman" w:cs="Times New Roman"/>
          <w:b/>
        </w:rPr>
        <w:t>Name</w:t>
      </w:r>
      <w:r w:rsidRPr="00B657A8">
        <w:rPr>
          <w:rFonts w:ascii="Times New Roman" w:hAnsi="Times New Roman" w:cs="Times New Roman"/>
        </w:rPr>
        <w:tab/>
        <w:t xml:space="preserve">: </w:t>
      </w:r>
      <w:r w:rsidRPr="00B657A8">
        <w:rPr>
          <w:rFonts w:ascii="Times New Roman" w:hAnsi="Times New Roman" w:cs="Times New Roman"/>
          <w:bCs/>
        </w:rPr>
        <w:t>Md. Imran Hosen</w:t>
      </w:r>
    </w:p>
    <w:p w:rsidR="00D27A5E" w:rsidRPr="00B657A8" w:rsidRDefault="00D27A5E" w:rsidP="00B657A8">
      <w:pPr>
        <w:tabs>
          <w:tab w:val="left" w:pos="2340"/>
        </w:tabs>
        <w:spacing w:before="120" w:after="0"/>
        <w:jc w:val="both"/>
        <w:rPr>
          <w:rFonts w:ascii="Times New Roman" w:hAnsi="Times New Roman" w:cs="Times New Roman"/>
          <w:bCs/>
        </w:rPr>
      </w:pPr>
      <w:r w:rsidRPr="00B657A8">
        <w:rPr>
          <w:rFonts w:ascii="Times New Roman" w:hAnsi="Times New Roman" w:cs="Times New Roman"/>
          <w:b/>
        </w:rPr>
        <w:t>Father’s Name</w:t>
      </w:r>
      <w:r w:rsidRPr="00B657A8">
        <w:rPr>
          <w:rFonts w:ascii="Times New Roman" w:hAnsi="Times New Roman" w:cs="Times New Roman"/>
        </w:rPr>
        <w:tab/>
        <w:t xml:space="preserve">: </w:t>
      </w:r>
      <w:r w:rsidRPr="00B657A8">
        <w:rPr>
          <w:rFonts w:ascii="Times New Roman" w:hAnsi="Times New Roman" w:cs="Times New Roman"/>
          <w:bCs/>
        </w:rPr>
        <w:t xml:space="preserve">Abdul </w:t>
      </w:r>
      <w:proofErr w:type="spellStart"/>
      <w:r w:rsidRPr="00B657A8">
        <w:rPr>
          <w:rFonts w:ascii="Times New Roman" w:hAnsi="Times New Roman" w:cs="Times New Roman"/>
          <w:bCs/>
        </w:rPr>
        <w:t>Alim</w:t>
      </w:r>
      <w:proofErr w:type="spellEnd"/>
    </w:p>
    <w:p w:rsidR="00D27A5E" w:rsidRPr="00B657A8" w:rsidRDefault="00D27A5E" w:rsidP="00B657A8">
      <w:pPr>
        <w:tabs>
          <w:tab w:val="left" w:pos="2340"/>
        </w:tabs>
        <w:spacing w:after="0"/>
        <w:jc w:val="both"/>
        <w:rPr>
          <w:rFonts w:ascii="Times New Roman" w:hAnsi="Times New Roman" w:cs="Times New Roman"/>
          <w:bCs/>
        </w:rPr>
      </w:pPr>
      <w:r w:rsidRPr="00B657A8">
        <w:rPr>
          <w:rFonts w:ascii="Times New Roman" w:hAnsi="Times New Roman" w:cs="Times New Roman"/>
          <w:b/>
        </w:rPr>
        <w:t>Mother’s Name</w:t>
      </w:r>
      <w:r w:rsidRPr="00B657A8">
        <w:rPr>
          <w:rFonts w:ascii="Times New Roman" w:hAnsi="Times New Roman" w:cs="Times New Roman"/>
        </w:rPr>
        <w:tab/>
        <w:t xml:space="preserve">: </w:t>
      </w:r>
      <w:proofErr w:type="spellStart"/>
      <w:r w:rsidRPr="00B657A8">
        <w:rPr>
          <w:rFonts w:ascii="Times New Roman" w:hAnsi="Times New Roman" w:cs="Times New Roman"/>
          <w:bCs/>
        </w:rPr>
        <w:t>Rupa</w:t>
      </w:r>
      <w:proofErr w:type="spellEnd"/>
      <w:r w:rsidRPr="00B657A8">
        <w:rPr>
          <w:rFonts w:ascii="Times New Roman" w:hAnsi="Times New Roman" w:cs="Times New Roman"/>
          <w:bCs/>
        </w:rPr>
        <w:t xml:space="preserve"> </w:t>
      </w:r>
      <w:proofErr w:type="spellStart"/>
      <w:r w:rsidRPr="00B657A8">
        <w:rPr>
          <w:rFonts w:ascii="Times New Roman" w:hAnsi="Times New Roman" w:cs="Times New Roman"/>
          <w:bCs/>
        </w:rPr>
        <w:t>Khatun</w:t>
      </w:r>
      <w:proofErr w:type="spellEnd"/>
    </w:p>
    <w:p w:rsidR="00D27A5E" w:rsidRPr="00B657A8" w:rsidRDefault="00B657A8" w:rsidP="00B657A8">
      <w:pPr>
        <w:spacing w:after="0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</w:rPr>
        <w:t xml:space="preserve">Permanent </w:t>
      </w:r>
      <w:proofErr w:type="gramStart"/>
      <w:r>
        <w:rPr>
          <w:rFonts w:ascii="Times New Roman" w:hAnsi="Times New Roman" w:cs="Times New Roman"/>
          <w:b/>
        </w:rPr>
        <w:t xml:space="preserve">Address  </w:t>
      </w:r>
      <w:r w:rsidR="00D27A5E" w:rsidRPr="00B657A8">
        <w:rPr>
          <w:rFonts w:ascii="Times New Roman" w:hAnsi="Times New Roman" w:cs="Times New Roman"/>
        </w:rPr>
        <w:t>:</w:t>
      </w:r>
      <w:proofErr w:type="gramEnd"/>
      <w:r w:rsidR="00D27A5E" w:rsidRPr="00B657A8">
        <w:rPr>
          <w:rFonts w:ascii="Times New Roman" w:hAnsi="Times New Roman" w:cs="Times New Roman"/>
        </w:rPr>
        <w:t xml:space="preserve"> </w:t>
      </w:r>
      <w:proofErr w:type="spellStart"/>
      <w:r w:rsidR="00D27A5E" w:rsidRPr="00B657A8">
        <w:rPr>
          <w:rFonts w:ascii="Times New Roman" w:hAnsi="Times New Roman" w:cs="Times New Roman"/>
          <w:bCs/>
        </w:rPr>
        <w:t>Pearpur</w:t>
      </w:r>
      <w:proofErr w:type="spellEnd"/>
      <w:r w:rsidR="00D27A5E" w:rsidRPr="00B657A8">
        <w:rPr>
          <w:rFonts w:ascii="Times New Roman" w:hAnsi="Times New Roman" w:cs="Times New Roman"/>
          <w:bCs/>
        </w:rPr>
        <w:t xml:space="preserve"> , E.B ,</w:t>
      </w:r>
      <w:proofErr w:type="spellStart"/>
      <w:r w:rsidR="00D27A5E" w:rsidRPr="00B657A8">
        <w:rPr>
          <w:rFonts w:ascii="Times New Roman" w:hAnsi="Times New Roman" w:cs="Times New Roman"/>
          <w:bCs/>
        </w:rPr>
        <w:t>Kushtia</w:t>
      </w:r>
      <w:proofErr w:type="spellEnd"/>
      <w:r w:rsidR="00D27A5E" w:rsidRPr="00B657A8">
        <w:rPr>
          <w:rFonts w:ascii="Times New Roman" w:hAnsi="Times New Roman" w:cs="Times New Roman"/>
          <w:bCs/>
        </w:rPr>
        <w:t>.</w:t>
      </w:r>
    </w:p>
    <w:p w:rsidR="00D27A5E" w:rsidRPr="00B657A8" w:rsidRDefault="00D27A5E" w:rsidP="00B657A8">
      <w:pPr>
        <w:tabs>
          <w:tab w:val="left" w:pos="2340"/>
        </w:tabs>
        <w:spacing w:after="0"/>
        <w:jc w:val="both"/>
        <w:rPr>
          <w:rFonts w:ascii="Times New Roman" w:hAnsi="Times New Roman" w:cs="Times New Roman"/>
          <w:bCs/>
          <w:sz w:val="20"/>
        </w:rPr>
      </w:pPr>
      <w:r w:rsidRPr="00B657A8">
        <w:rPr>
          <w:rFonts w:ascii="Times New Roman" w:hAnsi="Times New Roman" w:cs="Times New Roman"/>
          <w:b/>
        </w:rPr>
        <w:t>Date of Birth</w:t>
      </w:r>
      <w:r w:rsidRPr="00B657A8">
        <w:rPr>
          <w:rFonts w:ascii="Times New Roman" w:hAnsi="Times New Roman" w:cs="Times New Roman"/>
          <w:b/>
        </w:rPr>
        <w:tab/>
      </w:r>
      <w:r w:rsidRPr="00B657A8">
        <w:rPr>
          <w:rFonts w:ascii="Times New Roman" w:hAnsi="Times New Roman" w:cs="Times New Roman"/>
        </w:rPr>
        <w:t xml:space="preserve">: </w:t>
      </w:r>
      <w:r w:rsidRPr="00B657A8">
        <w:rPr>
          <w:rFonts w:ascii="Times New Roman" w:eastAsia="Times New Roman" w:hAnsi="Times New Roman" w:cs="Times New Roman"/>
          <w:color w:val="000000"/>
          <w:sz w:val="24"/>
        </w:rPr>
        <w:t>25</w:t>
      </w:r>
      <w:r w:rsidRPr="00B657A8">
        <w:rPr>
          <w:rFonts w:ascii="Times New Roman" w:eastAsia="Times New Roman" w:hAnsi="Times New Roman" w:cs="Times New Roman"/>
          <w:color w:val="000000"/>
          <w:sz w:val="24"/>
          <w:vertAlign w:val="superscript"/>
        </w:rPr>
        <w:t>th</w:t>
      </w:r>
      <w:r w:rsidRPr="00B657A8">
        <w:rPr>
          <w:rFonts w:ascii="Times New Roman" w:eastAsia="Times New Roman" w:hAnsi="Times New Roman" w:cs="Times New Roman"/>
          <w:color w:val="000000"/>
          <w:sz w:val="24"/>
        </w:rPr>
        <w:t xml:space="preserve"> March, 1996</w:t>
      </w:r>
    </w:p>
    <w:p w:rsidR="00D27A5E" w:rsidRPr="00B657A8" w:rsidRDefault="00D27A5E" w:rsidP="00B657A8">
      <w:pPr>
        <w:tabs>
          <w:tab w:val="left" w:pos="2340"/>
        </w:tabs>
        <w:spacing w:after="0"/>
        <w:jc w:val="both"/>
        <w:rPr>
          <w:rFonts w:ascii="Times New Roman" w:eastAsia="PMingLiU" w:hAnsi="Times New Roman" w:cs="Times New Roman"/>
        </w:rPr>
      </w:pPr>
      <w:r w:rsidRPr="00B657A8">
        <w:rPr>
          <w:rFonts w:ascii="Times New Roman" w:eastAsia="PMingLiU" w:hAnsi="Times New Roman" w:cs="Times New Roman"/>
          <w:b/>
        </w:rPr>
        <w:t>Marital Status</w:t>
      </w:r>
      <w:r w:rsidRPr="00B657A8">
        <w:rPr>
          <w:rFonts w:ascii="Times New Roman" w:eastAsia="PMingLiU" w:hAnsi="Times New Roman" w:cs="Times New Roman"/>
          <w:b/>
        </w:rPr>
        <w:tab/>
      </w:r>
      <w:r w:rsidRPr="00B657A8">
        <w:rPr>
          <w:rFonts w:ascii="Times New Roman" w:eastAsia="PMingLiU" w:hAnsi="Times New Roman" w:cs="Times New Roman"/>
        </w:rPr>
        <w:t>: Unmarried</w:t>
      </w:r>
    </w:p>
    <w:p w:rsidR="00D27A5E" w:rsidRPr="00B657A8" w:rsidRDefault="00D27A5E" w:rsidP="00B657A8">
      <w:pPr>
        <w:tabs>
          <w:tab w:val="left" w:pos="2340"/>
        </w:tabs>
        <w:spacing w:after="0"/>
        <w:jc w:val="both"/>
        <w:rPr>
          <w:rFonts w:ascii="Times New Roman" w:hAnsi="Times New Roman" w:cs="Times New Roman"/>
        </w:rPr>
      </w:pPr>
      <w:r w:rsidRPr="00B657A8">
        <w:rPr>
          <w:rFonts w:ascii="Times New Roman" w:hAnsi="Times New Roman" w:cs="Times New Roman"/>
          <w:b/>
        </w:rPr>
        <w:t>Religion</w:t>
      </w:r>
      <w:r w:rsidRPr="00B657A8">
        <w:rPr>
          <w:rFonts w:ascii="Times New Roman" w:hAnsi="Times New Roman" w:cs="Times New Roman"/>
        </w:rPr>
        <w:tab/>
        <w:t>: Islam.</w:t>
      </w:r>
    </w:p>
    <w:p w:rsidR="00D27A5E" w:rsidRPr="00B657A8" w:rsidRDefault="00D27A5E" w:rsidP="00B657A8">
      <w:pPr>
        <w:tabs>
          <w:tab w:val="left" w:pos="2340"/>
        </w:tabs>
        <w:spacing w:after="0"/>
        <w:jc w:val="both"/>
        <w:rPr>
          <w:rFonts w:ascii="Times New Roman" w:hAnsi="Times New Roman" w:cs="Times New Roman"/>
        </w:rPr>
      </w:pPr>
      <w:r w:rsidRPr="00B657A8">
        <w:rPr>
          <w:rFonts w:ascii="Times New Roman" w:hAnsi="Times New Roman" w:cs="Times New Roman"/>
          <w:b/>
        </w:rPr>
        <w:t>Nationality</w:t>
      </w:r>
      <w:r w:rsidRPr="00B657A8">
        <w:rPr>
          <w:rFonts w:ascii="Times New Roman" w:hAnsi="Times New Roman" w:cs="Times New Roman"/>
        </w:rPr>
        <w:tab/>
        <w:t>: Bangladeshi.</w:t>
      </w:r>
    </w:p>
    <w:p w:rsidR="00A1591A" w:rsidRPr="00B657A8" w:rsidRDefault="00A1591A" w:rsidP="00B657A8">
      <w:pPr>
        <w:spacing w:after="0"/>
        <w:rPr>
          <w:rFonts w:ascii="Times New Roman" w:eastAsia="Times New Roman" w:hAnsi="Times New Roman" w:cs="Times New Roman"/>
          <w:sz w:val="24"/>
        </w:rPr>
      </w:pPr>
      <w:r w:rsidRPr="00B657A8">
        <w:rPr>
          <w:rFonts w:ascii="Times New Roman" w:eastAsia="Times New Roman" w:hAnsi="Times New Roman" w:cs="Times New Roman"/>
          <w:b/>
          <w:bCs/>
          <w:color w:val="000000"/>
          <w:sz w:val="24"/>
        </w:rPr>
        <w:t>Sex / Gender:</w:t>
      </w:r>
      <w:r w:rsidR="00D27A5E" w:rsidRPr="00B657A8">
        <w:rPr>
          <w:rFonts w:ascii="Times New Roman" w:eastAsia="Times New Roman" w:hAnsi="Times New Roman" w:cs="Times New Roman"/>
          <w:b/>
          <w:bCs/>
          <w:color w:val="000000"/>
          <w:sz w:val="24"/>
        </w:rPr>
        <w:tab/>
      </w:r>
      <w:r w:rsidR="00D27A5E" w:rsidRPr="00B657A8">
        <w:rPr>
          <w:rFonts w:ascii="Times New Roman" w:eastAsia="Times New Roman" w:hAnsi="Times New Roman" w:cs="Times New Roman"/>
          <w:b/>
          <w:bCs/>
          <w:color w:val="000000"/>
          <w:sz w:val="24"/>
        </w:rPr>
        <w:tab/>
        <w:t xml:space="preserve">   </w:t>
      </w:r>
      <w:r w:rsidR="00B657A8" w:rsidRPr="00B657A8">
        <w:rPr>
          <w:rFonts w:ascii="Times New Roman" w:eastAsia="Times New Roman" w:hAnsi="Times New Roman" w:cs="Times New Roman"/>
          <w:b/>
          <w:bCs/>
          <w:color w:val="000000"/>
          <w:sz w:val="24"/>
        </w:rPr>
        <w:t xml:space="preserve"> </w:t>
      </w:r>
      <w:proofErr w:type="gramStart"/>
      <w:r w:rsidR="00D27A5E" w:rsidRPr="00B657A8">
        <w:rPr>
          <w:rFonts w:ascii="Times New Roman" w:eastAsia="Times New Roman" w:hAnsi="Times New Roman" w:cs="Times New Roman"/>
          <w:b/>
          <w:bCs/>
          <w:color w:val="000000"/>
          <w:sz w:val="24"/>
        </w:rPr>
        <w:t>:</w:t>
      </w:r>
      <w:r w:rsidRPr="00B657A8">
        <w:rPr>
          <w:rFonts w:ascii="Times New Roman" w:eastAsia="Times New Roman" w:hAnsi="Times New Roman" w:cs="Times New Roman"/>
          <w:color w:val="000000"/>
          <w:sz w:val="24"/>
        </w:rPr>
        <w:t>Male</w:t>
      </w:r>
      <w:proofErr w:type="gramEnd"/>
    </w:p>
    <w:p w:rsidR="00A1591A" w:rsidRPr="00B657A8" w:rsidRDefault="00A1591A" w:rsidP="00B657A8">
      <w:pPr>
        <w:spacing w:after="0"/>
        <w:rPr>
          <w:rFonts w:ascii="Times New Roman" w:eastAsia="Times New Roman" w:hAnsi="Times New Roman" w:cs="Times New Roman"/>
          <w:sz w:val="24"/>
        </w:rPr>
      </w:pPr>
      <w:r w:rsidRPr="00B657A8">
        <w:rPr>
          <w:rFonts w:ascii="Times New Roman" w:eastAsia="Times New Roman" w:hAnsi="Times New Roman" w:cs="Times New Roman"/>
          <w:b/>
          <w:bCs/>
          <w:color w:val="000000"/>
          <w:sz w:val="24"/>
        </w:rPr>
        <w:t>Height:</w:t>
      </w:r>
      <w:r w:rsidRPr="00B657A8">
        <w:rPr>
          <w:rFonts w:ascii="Times New Roman" w:eastAsia="Times New Roman" w:hAnsi="Times New Roman" w:cs="Times New Roman"/>
          <w:b/>
          <w:bCs/>
          <w:color w:val="000000"/>
          <w:sz w:val="24"/>
        </w:rPr>
        <w:tab/>
      </w:r>
      <w:r w:rsidR="00D27A5E" w:rsidRPr="00B657A8">
        <w:rPr>
          <w:rFonts w:ascii="Times New Roman" w:eastAsia="Times New Roman" w:hAnsi="Times New Roman" w:cs="Times New Roman"/>
          <w:color w:val="000000"/>
          <w:sz w:val="24"/>
        </w:rPr>
        <w:tab/>
        <w:t xml:space="preserve">  </w:t>
      </w:r>
      <w:r w:rsidR="00B657A8" w:rsidRPr="00B657A8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r w:rsidR="00D27A5E" w:rsidRPr="00B657A8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gramStart"/>
      <w:r w:rsidR="00D27A5E" w:rsidRPr="00B657A8">
        <w:rPr>
          <w:rFonts w:ascii="Times New Roman" w:eastAsia="Times New Roman" w:hAnsi="Times New Roman" w:cs="Times New Roman"/>
          <w:color w:val="000000"/>
          <w:sz w:val="24"/>
        </w:rPr>
        <w:t>:</w:t>
      </w:r>
      <w:r w:rsidRPr="00B657A8">
        <w:rPr>
          <w:rFonts w:ascii="Times New Roman" w:eastAsia="Times New Roman" w:hAnsi="Times New Roman" w:cs="Times New Roman"/>
          <w:color w:val="000000"/>
          <w:sz w:val="24"/>
        </w:rPr>
        <w:t>Five</w:t>
      </w:r>
      <w:proofErr w:type="gramEnd"/>
      <w:r w:rsidRPr="00B657A8">
        <w:rPr>
          <w:rFonts w:ascii="Times New Roman" w:eastAsia="Times New Roman" w:hAnsi="Times New Roman" w:cs="Times New Roman"/>
          <w:color w:val="000000"/>
          <w:sz w:val="24"/>
        </w:rPr>
        <w:t xml:space="preserve"> feet </w:t>
      </w:r>
      <w:r w:rsidR="00D3797E">
        <w:rPr>
          <w:rFonts w:ascii="Times New Roman" w:eastAsia="Times New Roman" w:hAnsi="Times New Roman" w:cs="Times New Roman"/>
          <w:color w:val="000000"/>
          <w:sz w:val="24"/>
        </w:rPr>
        <w:t>four</w:t>
      </w:r>
      <w:r w:rsidRPr="00B657A8">
        <w:rPr>
          <w:rFonts w:ascii="Times New Roman" w:eastAsia="Times New Roman" w:hAnsi="Times New Roman" w:cs="Times New Roman"/>
          <w:color w:val="000000"/>
          <w:sz w:val="24"/>
        </w:rPr>
        <w:t xml:space="preserve"> inches </w:t>
      </w:r>
      <w:r w:rsidR="00D3797E">
        <w:rPr>
          <w:rFonts w:ascii="Times New Roman" w:eastAsia="Times New Roman" w:hAnsi="Times New Roman" w:cs="Times New Roman"/>
          <w:i/>
          <w:iCs/>
          <w:color w:val="000000"/>
          <w:sz w:val="24"/>
        </w:rPr>
        <w:t>(5’4</w:t>
      </w:r>
      <w:r w:rsidRPr="00B657A8">
        <w:rPr>
          <w:rFonts w:ascii="Times New Roman" w:eastAsia="Times New Roman" w:hAnsi="Times New Roman" w:cs="Times New Roman"/>
          <w:i/>
          <w:iCs/>
          <w:color w:val="000000"/>
          <w:sz w:val="24"/>
        </w:rPr>
        <w:t>”)</w:t>
      </w:r>
    </w:p>
    <w:p w:rsidR="00A1591A" w:rsidRPr="00B657A8" w:rsidRDefault="00A1591A" w:rsidP="00B657A8">
      <w:pPr>
        <w:spacing w:after="0"/>
        <w:rPr>
          <w:rFonts w:ascii="Times New Roman" w:eastAsia="Times New Roman" w:hAnsi="Times New Roman" w:cs="Times New Roman"/>
          <w:sz w:val="24"/>
        </w:rPr>
      </w:pPr>
      <w:r w:rsidRPr="00B657A8">
        <w:rPr>
          <w:rFonts w:ascii="Times New Roman" w:eastAsia="Times New Roman" w:hAnsi="Times New Roman" w:cs="Times New Roman"/>
          <w:b/>
          <w:bCs/>
          <w:color w:val="000000"/>
          <w:sz w:val="24"/>
        </w:rPr>
        <w:t>Blood Group</w:t>
      </w:r>
      <w:proofErr w:type="gramStart"/>
      <w:r w:rsidRPr="00B657A8">
        <w:rPr>
          <w:rFonts w:ascii="Times New Roman" w:eastAsia="Times New Roman" w:hAnsi="Times New Roman" w:cs="Times New Roman"/>
          <w:color w:val="000000"/>
          <w:sz w:val="24"/>
        </w:rPr>
        <w:t>:</w:t>
      </w:r>
      <w:r w:rsidR="00B657A8" w:rsidRPr="00B657A8">
        <w:rPr>
          <w:rFonts w:ascii="Times New Roman" w:eastAsia="Times New Roman" w:hAnsi="Times New Roman" w:cs="Times New Roman"/>
          <w:color w:val="000000"/>
          <w:sz w:val="24"/>
        </w:rPr>
        <w:tab/>
      </w:r>
      <w:r w:rsidR="00B657A8" w:rsidRPr="00B657A8">
        <w:rPr>
          <w:rFonts w:ascii="Times New Roman" w:eastAsia="Times New Roman" w:hAnsi="Times New Roman" w:cs="Times New Roman"/>
          <w:color w:val="000000"/>
          <w:sz w:val="24"/>
        </w:rPr>
        <w:tab/>
        <w:t xml:space="preserve">    :</w:t>
      </w:r>
      <w:r w:rsidR="00D3797E">
        <w:rPr>
          <w:rFonts w:ascii="Times New Roman" w:eastAsia="Times New Roman" w:hAnsi="Times New Roman" w:cs="Times New Roman"/>
          <w:color w:val="000000"/>
          <w:sz w:val="24"/>
        </w:rPr>
        <w:t>‘B</w:t>
      </w:r>
      <w:r w:rsidRPr="00B657A8">
        <w:rPr>
          <w:rFonts w:ascii="Times New Roman" w:eastAsia="Times New Roman" w:hAnsi="Times New Roman" w:cs="Times New Roman"/>
          <w:color w:val="000000"/>
          <w:sz w:val="24"/>
        </w:rPr>
        <w:t>’</w:t>
      </w:r>
      <w:proofErr w:type="gramEnd"/>
      <w:r w:rsidRPr="00B657A8">
        <w:rPr>
          <w:rFonts w:ascii="Times New Roman" w:eastAsia="Times New Roman" w:hAnsi="Times New Roman" w:cs="Times New Roman"/>
          <w:color w:val="000000"/>
          <w:sz w:val="24"/>
        </w:rPr>
        <w:t xml:space="preserve"> Positive </w:t>
      </w:r>
    </w:p>
    <w:p w:rsidR="00A1591A" w:rsidRPr="00B657A8" w:rsidRDefault="00A1591A" w:rsidP="00B657A8">
      <w:pPr>
        <w:spacing w:after="0"/>
        <w:rPr>
          <w:rFonts w:ascii="Times New Roman" w:eastAsia="Times New Roman" w:hAnsi="Times New Roman" w:cs="Times New Roman"/>
          <w:sz w:val="24"/>
        </w:rPr>
      </w:pPr>
      <w:r w:rsidRPr="00B657A8">
        <w:rPr>
          <w:rFonts w:ascii="Times New Roman" w:eastAsia="Times New Roman" w:hAnsi="Times New Roman" w:cs="Times New Roman"/>
          <w:b/>
          <w:bCs/>
          <w:color w:val="000000"/>
          <w:sz w:val="24"/>
        </w:rPr>
        <w:t>Religion</w:t>
      </w:r>
      <w:proofErr w:type="gramStart"/>
      <w:r w:rsidRPr="00B657A8">
        <w:rPr>
          <w:rFonts w:ascii="Times New Roman" w:eastAsia="Times New Roman" w:hAnsi="Times New Roman" w:cs="Times New Roman"/>
          <w:color w:val="000000"/>
          <w:sz w:val="24"/>
        </w:rPr>
        <w:t xml:space="preserve">: </w:t>
      </w:r>
      <w:r w:rsidR="00B657A8" w:rsidRPr="00B657A8">
        <w:rPr>
          <w:rFonts w:ascii="Times New Roman" w:eastAsia="Times New Roman" w:hAnsi="Times New Roman" w:cs="Times New Roman"/>
          <w:color w:val="000000"/>
          <w:sz w:val="24"/>
        </w:rPr>
        <w:tab/>
      </w:r>
      <w:r w:rsidR="00B657A8" w:rsidRPr="00B657A8">
        <w:rPr>
          <w:rFonts w:ascii="Times New Roman" w:eastAsia="Times New Roman" w:hAnsi="Times New Roman" w:cs="Times New Roman"/>
          <w:color w:val="000000"/>
          <w:sz w:val="24"/>
        </w:rPr>
        <w:tab/>
        <w:t xml:space="preserve">     :</w:t>
      </w:r>
      <w:proofErr w:type="gramEnd"/>
      <w:r w:rsidR="00527208">
        <w:rPr>
          <w:rFonts w:ascii="Times New Roman" w:eastAsia="Times New Roman" w:hAnsi="Times New Roman" w:cs="Times New Roman"/>
          <w:color w:val="000000"/>
          <w:sz w:val="24"/>
        </w:rPr>
        <w:t xml:space="preserve"> Islam</w:t>
      </w:r>
    </w:p>
    <w:p w:rsidR="00A1591A" w:rsidRPr="00B657A8" w:rsidRDefault="00A1591A" w:rsidP="00B657A8">
      <w:pPr>
        <w:spacing w:after="0"/>
        <w:rPr>
          <w:rFonts w:ascii="Times New Roman" w:eastAsia="Times New Roman" w:hAnsi="Times New Roman" w:cs="Times New Roman"/>
          <w:i/>
          <w:iCs/>
          <w:color w:val="000000"/>
          <w:sz w:val="24"/>
        </w:rPr>
      </w:pPr>
      <w:r w:rsidRPr="00B657A8">
        <w:rPr>
          <w:rFonts w:ascii="Times New Roman" w:eastAsia="Times New Roman" w:hAnsi="Times New Roman" w:cs="Times New Roman"/>
          <w:b/>
          <w:bCs/>
          <w:color w:val="000000"/>
          <w:sz w:val="24"/>
        </w:rPr>
        <w:t>Nationality:</w:t>
      </w:r>
      <w:r w:rsidR="00B657A8" w:rsidRPr="00B657A8">
        <w:rPr>
          <w:rFonts w:ascii="Times New Roman" w:eastAsia="Times New Roman" w:hAnsi="Times New Roman" w:cs="Times New Roman"/>
          <w:color w:val="000000"/>
          <w:sz w:val="24"/>
        </w:rPr>
        <w:tab/>
      </w:r>
      <w:r w:rsidR="00B657A8" w:rsidRPr="00B657A8">
        <w:rPr>
          <w:rFonts w:ascii="Times New Roman" w:eastAsia="Times New Roman" w:hAnsi="Times New Roman" w:cs="Times New Roman"/>
          <w:color w:val="000000"/>
          <w:sz w:val="24"/>
        </w:rPr>
        <w:tab/>
        <w:t xml:space="preserve">     </w:t>
      </w:r>
      <w:proofErr w:type="gramStart"/>
      <w:r w:rsidR="00B657A8" w:rsidRPr="00B657A8">
        <w:rPr>
          <w:rFonts w:ascii="Times New Roman" w:eastAsia="Times New Roman" w:hAnsi="Times New Roman" w:cs="Times New Roman"/>
          <w:color w:val="000000"/>
          <w:sz w:val="24"/>
        </w:rPr>
        <w:t>:</w:t>
      </w:r>
      <w:r w:rsidRPr="00B657A8">
        <w:rPr>
          <w:rFonts w:ascii="Times New Roman" w:eastAsia="Times New Roman" w:hAnsi="Times New Roman" w:cs="Times New Roman"/>
          <w:color w:val="000000"/>
          <w:sz w:val="24"/>
        </w:rPr>
        <w:t>Bangladeshi</w:t>
      </w:r>
      <w:proofErr w:type="gramEnd"/>
      <w:r w:rsidRPr="00B657A8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r w:rsidRPr="00B657A8">
        <w:rPr>
          <w:rFonts w:ascii="Times New Roman" w:eastAsia="Times New Roman" w:hAnsi="Times New Roman" w:cs="Times New Roman"/>
          <w:i/>
          <w:iCs/>
          <w:color w:val="000000"/>
          <w:sz w:val="24"/>
        </w:rPr>
        <w:t>(By Birth)</w:t>
      </w:r>
    </w:p>
    <w:p w:rsidR="00A1591A" w:rsidRPr="00B657A8" w:rsidRDefault="00A1591A" w:rsidP="00B657A8">
      <w:pPr>
        <w:spacing w:after="0"/>
        <w:rPr>
          <w:rFonts w:ascii="Times New Roman" w:eastAsia="Times New Roman" w:hAnsi="Times New Roman" w:cs="Times New Roman"/>
          <w:color w:val="000000"/>
          <w:sz w:val="24"/>
        </w:rPr>
      </w:pPr>
      <w:r w:rsidRPr="00B657A8">
        <w:rPr>
          <w:rFonts w:ascii="Times New Roman" w:eastAsia="Times New Roman" w:hAnsi="Times New Roman" w:cs="Times New Roman"/>
          <w:b/>
          <w:bCs/>
          <w:color w:val="000000"/>
          <w:sz w:val="24"/>
        </w:rPr>
        <w:t>Marital status</w:t>
      </w:r>
      <w:r w:rsidRPr="00B657A8">
        <w:rPr>
          <w:rFonts w:ascii="Times New Roman" w:eastAsia="Times New Roman" w:hAnsi="Times New Roman" w:cs="Times New Roman"/>
          <w:color w:val="000000"/>
          <w:sz w:val="24"/>
        </w:rPr>
        <w:t xml:space="preserve">: </w:t>
      </w:r>
      <w:r w:rsidR="00B657A8" w:rsidRPr="00B657A8">
        <w:rPr>
          <w:rFonts w:ascii="Times New Roman" w:eastAsia="Times New Roman" w:hAnsi="Times New Roman" w:cs="Times New Roman"/>
          <w:sz w:val="24"/>
        </w:rPr>
        <w:tab/>
        <w:t xml:space="preserve">     </w:t>
      </w:r>
      <w:proofErr w:type="gramStart"/>
      <w:r w:rsidR="00B657A8" w:rsidRPr="00B657A8">
        <w:rPr>
          <w:rFonts w:ascii="Times New Roman" w:eastAsia="Times New Roman" w:hAnsi="Times New Roman" w:cs="Times New Roman"/>
          <w:sz w:val="24"/>
        </w:rPr>
        <w:t>:</w:t>
      </w:r>
      <w:r w:rsidRPr="00B657A8">
        <w:rPr>
          <w:rFonts w:ascii="Times New Roman" w:eastAsia="Times New Roman" w:hAnsi="Times New Roman" w:cs="Times New Roman"/>
          <w:color w:val="000000"/>
          <w:sz w:val="24"/>
        </w:rPr>
        <w:t>Unmarried</w:t>
      </w:r>
      <w:proofErr w:type="gramEnd"/>
      <w:r w:rsidRPr="00B657A8">
        <w:rPr>
          <w:rFonts w:ascii="Times New Roman" w:eastAsia="Times New Roman" w:hAnsi="Times New Roman" w:cs="Times New Roman"/>
          <w:color w:val="000000"/>
          <w:sz w:val="24"/>
        </w:rPr>
        <w:t xml:space="preserve"> (Single)</w:t>
      </w:r>
    </w:p>
    <w:p w:rsidR="00831AC5" w:rsidRPr="00C613E4" w:rsidRDefault="00831AC5" w:rsidP="00B657A8">
      <w:pPr>
        <w:spacing w:after="0"/>
        <w:rPr>
          <w:rFonts w:ascii="Times New Roman" w:hAnsi="Times New Roman" w:cs="Times New Roman"/>
          <w:b/>
          <w:sz w:val="24"/>
          <w:u w:val="single"/>
        </w:rPr>
      </w:pPr>
    </w:p>
    <w:p w:rsidR="00177A5E" w:rsidRPr="00C613E4" w:rsidRDefault="00177A5E" w:rsidP="00B657A8">
      <w:pPr>
        <w:spacing w:after="0"/>
        <w:rPr>
          <w:rFonts w:ascii="Times New Roman" w:hAnsi="Times New Roman" w:cs="Times New Roman"/>
          <w:sz w:val="24"/>
        </w:rPr>
      </w:pPr>
    </w:p>
    <w:p w:rsidR="00812BCC" w:rsidRPr="00C613E4" w:rsidRDefault="00812BCC" w:rsidP="00B657A8">
      <w:pPr>
        <w:shd w:val="clear" w:color="auto" w:fill="D9D9D9" w:themeFill="background1" w:themeFillShade="D9"/>
        <w:spacing w:after="0"/>
        <w:rPr>
          <w:rFonts w:ascii="Times New Roman" w:hAnsi="Times New Roman" w:cs="Times New Roman"/>
          <w:b/>
          <w:color w:val="808080" w:themeColor="background1" w:themeShade="80"/>
          <w:sz w:val="28"/>
          <w:szCs w:val="28"/>
        </w:rPr>
      </w:pPr>
      <w:r w:rsidRPr="00C613E4">
        <w:rPr>
          <w:rFonts w:ascii="Times New Roman" w:hAnsi="Times New Roman" w:cs="Times New Roman"/>
          <w:b/>
          <w:szCs w:val="28"/>
        </w:rPr>
        <w:t>Reference</w:t>
      </w:r>
      <w:r w:rsidRPr="00C613E4">
        <w:rPr>
          <w:rFonts w:ascii="Times New Roman" w:hAnsi="Times New Roman" w:cs="Times New Roman"/>
          <w:b/>
          <w:sz w:val="28"/>
          <w:szCs w:val="28"/>
        </w:rPr>
        <w:t>:</w:t>
      </w:r>
    </w:p>
    <w:p w:rsidR="003251CE" w:rsidRPr="00C613E4" w:rsidRDefault="003251CE" w:rsidP="00B657A8">
      <w:pPr>
        <w:pStyle w:val="NormalWeb"/>
        <w:spacing w:before="0" w:beforeAutospacing="0" w:after="0" w:afterAutospacing="0" w:line="276" w:lineRule="auto"/>
        <w:rPr>
          <w:color w:val="000000"/>
          <w:sz w:val="22"/>
          <w:szCs w:val="22"/>
        </w:rPr>
      </w:pPr>
    </w:p>
    <w:tbl>
      <w:tblPr>
        <w:tblW w:w="500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"/>
        <w:gridCol w:w="9024"/>
      </w:tblGrid>
      <w:tr w:rsidR="006A1417" w:rsidRPr="006A1417" w:rsidTr="006A1417">
        <w:trPr>
          <w:tblCellSpacing w:w="0" w:type="dxa"/>
          <w:jc w:val="center"/>
        </w:trPr>
        <w:tc>
          <w:tcPr>
            <w:tcW w:w="11" w:type="pct"/>
            <w:vAlign w:val="center"/>
            <w:hideMark/>
          </w:tcPr>
          <w:p w:rsidR="006A1417" w:rsidRPr="006A1417" w:rsidRDefault="006A1417" w:rsidP="006A14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  <w:tc>
          <w:tcPr>
            <w:tcW w:w="4989" w:type="pct"/>
            <w:tcBorders>
              <w:right w:val="single" w:sz="6" w:space="0" w:color="666666"/>
            </w:tcBorders>
            <w:vAlign w:val="center"/>
            <w:hideMark/>
          </w:tcPr>
          <w:p w:rsidR="006A1417" w:rsidRPr="006A1417" w:rsidRDefault="006A1417" w:rsidP="006A141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bidi="bn-BD"/>
              </w:rPr>
            </w:pPr>
            <w:proofErr w:type="spellStart"/>
            <w:r w:rsidRPr="006A1417">
              <w:rPr>
                <w:rFonts w:ascii="Times New Roman" w:eastAsia="Times New Roman" w:hAnsi="Times New Roman" w:cs="Times New Roman"/>
                <w:sz w:val="28"/>
                <w:szCs w:val="28"/>
                <w:lang w:bidi="bn-BD"/>
              </w:rPr>
              <w:t>Alhaj</w:t>
            </w:r>
            <w:proofErr w:type="spellEnd"/>
            <w:r w:rsidRPr="006A1417">
              <w:rPr>
                <w:rFonts w:ascii="Times New Roman" w:eastAsia="Times New Roman" w:hAnsi="Times New Roman" w:cs="Times New Roman"/>
                <w:sz w:val="28"/>
                <w:szCs w:val="28"/>
                <w:lang w:bidi="bn-BD"/>
              </w:rPr>
              <w:t xml:space="preserve"> M.A. Rashid </w:t>
            </w:r>
          </w:p>
        </w:tc>
      </w:tr>
      <w:tr w:rsidR="006A1417" w:rsidRPr="006A1417" w:rsidTr="006A1417">
        <w:trPr>
          <w:tblCellSpacing w:w="0" w:type="dxa"/>
          <w:jc w:val="center"/>
        </w:trPr>
        <w:tc>
          <w:tcPr>
            <w:tcW w:w="11" w:type="pct"/>
            <w:vAlign w:val="center"/>
            <w:hideMark/>
          </w:tcPr>
          <w:p w:rsidR="006A1417" w:rsidRPr="006A1417" w:rsidRDefault="006A1417" w:rsidP="006A14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  <w:tc>
          <w:tcPr>
            <w:tcW w:w="4989" w:type="pct"/>
            <w:tcBorders>
              <w:right w:val="single" w:sz="6" w:space="0" w:color="666666"/>
            </w:tcBorders>
            <w:vAlign w:val="center"/>
            <w:hideMark/>
          </w:tcPr>
          <w:p w:rsidR="006A1417" w:rsidRPr="006A1417" w:rsidRDefault="006A1417" w:rsidP="006A141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bidi="bn-BD"/>
              </w:rPr>
            </w:pPr>
            <w:r w:rsidRPr="006A1417">
              <w:rPr>
                <w:rFonts w:ascii="Times New Roman" w:eastAsia="Times New Roman" w:hAnsi="Times New Roman" w:cs="Times New Roman"/>
                <w:sz w:val="28"/>
                <w:szCs w:val="28"/>
                <w:lang w:bidi="bn-BD"/>
              </w:rPr>
              <w:t>Senior Teacher (Science)</w:t>
            </w:r>
          </w:p>
        </w:tc>
      </w:tr>
    </w:tbl>
    <w:p w:rsidR="00B657A8" w:rsidRPr="006A1417" w:rsidRDefault="006A1417" w:rsidP="00B657A8">
      <w:pPr>
        <w:spacing w:after="0"/>
        <w:jc w:val="both"/>
        <w:rPr>
          <w:rFonts w:asciiTheme="majorHAnsi" w:hAnsiTheme="majorHAnsi" w:cs="Times New Roman"/>
          <w:sz w:val="24"/>
        </w:rPr>
      </w:pPr>
      <w:proofErr w:type="spellStart"/>
      <w:r w:rsidRPr="006A1417">
        <w:rPr>
          <w:rFonts w:asciiTheme="majorHAnsi" w:hAnsiTheme="majorHAnsi"/>
        </w:rPr>
        <w:t>Shahid</w:t>
      </w:r>
      <w:proofErr w:type="spellEnd"/>
      <w:r w:rsidRPr="006A1417">
        <w:rPr>
          <w:rFonts w:asciiTheme="majorHAnsi" w:hAnsiTheme="majorHAnsi"/>
        </w:rPr>
        <w:t xml:space="preserve"> </w:t>
      </w:r>
      <w:proofErr w:type="spellStart"/>
      <w:r w:rsidRPr="006A1417">
        <w:rPr>
          <w:rFonts w:asciiTheme="majorHAnsi" w:hAnsiTheme="majorHAnsi"/>
        </w:rPr>
        <w:t>Nabi</w:t>
      </w:r>
      <w:proofErr w:type="spellEnd"/>
      <w:r w:rsidRPr="006A1417">
        <w:rPr>
          <w:rFonts w:asciiTheme="majorHAnsi" w:hAnsiTheme="majorHAnsi"/>
        </w:rPr>
        <w:t xml:space="preserve"> High </w:t>
      </w:r>
      <w:proofErr w:type="spellStart"/>
      <w:r w:rsidRPr="006A1417">
        <w:rPr>
          <w:rFonts w:asciiTheme="majorHAnsi" w:hAnsiTheme="majorHAnsi"/>
        </w:rPr>
        <w:t>School,Tikatuli</w:t>
      </w:r>
      <w:proofErr w:type="spellEnd"/>
      <w:r w:rsidRPr="006A1417">
        <w:rPr>
          <w:rFonts w:asciiTheme="majorHAnsi" w:hAnsiTheme="majorHAnsi"/>
        </w:rPr>
        <w:t xml:space="preserve"> Dhaka </w:t>
      </w:r>
      <w:r w:rsidR="004C66D7">
        <w:rPr>
          <w:rFonts w:asciiTheme="majorHAnsi" w:hAnsiTheme="majorHAnsi"/>
        </w:rPr>
        <w:t>– 1000</w:t>
      </w:r>
      <w:bookmarkStart w:id="0" w:name="_GoBack"/>
      <w:bookmarkEnd w:id="0"/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214"/>
      </w:tblGrid>
      <w:tr w:rsidR="00B657A8" w:rsidRPr="00B657A8" w:rsidTr="003D0583">
        <w:tc>
          <w:tcPr>
            <w:tcW w:w="4214" w:type="dxa"/>
            <w:shd w:val="clear" w:color="auto" w:fill="auto"/>
            <w:vAlign w:val="center"/>
          </w:tcPr>
          <w:tbl>
            <w:tblPr>
              <w:tblW w:w="5000" w:type="pct"/>
              <w:jc w:val="center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"/>
              <w:gridCol w:w="4186"/>
            </w:tblGrid>
            <w:tr w:rsidR="006A1417" w:rsidRPr="006A1417" w:rsidTr="006A1417">
              <w:trPr>
                <w:tblCellSpacing w:w="0" w:type="dxa"/>
                <w:jc w:val="center"/>
              </w:trPr>
              <w:tc>
                <w:tcPr>
                  <w:tcW w:w="24" w:type="pct"/>
                  <w:vAlign w:val="center"/>
                  <w:hideMark/>
                </w:tcPr>
                <w:p w:rsidR="006A1417" w:rsidRPr="006A1417" w:rsidRDefault="006A1417" w:rsidP="006A14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bidi="bn-BD"/>
                    </w:rPr>
                  </w:pPr>
                </w:p>
              </w:tc>
              <w:tc>
                <w:tcPr>
                  <w:tcW w:w="4976" w:type="pct"/>
                  <w:tcBorders>
                    <w:right w:val="single" w:sz="6" w:space="0" w:color="666666"/>
                  </w:tcBorders>
                  <w:vAlign w:val="center"/>
                  <w:hideMark/>
                </w:tcPr>
                <w:p w:rsidR="006A1417" w:rsidRDefault="006A1417" w:rsidP="006A14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lang w:bidi="bn-BD"/>
                    </w:rPr>
                  </w:pPr>
                  <w:r w:rsidRPr="006A1417">
                    <w:rPr>
                      <w:rFonts w:ascii="Times New Roman" w:eastAsia="Times New Roman" w:hAnsi="Times New Roman" w:cs="Times New Roman"/>
                      <w:sz w:val="24"/>
                      <w:lang w:bidi="bn-BD"/>
                    </w:rPr>
                    <w:t xml:space="preserve">5 </w:t>
                  </w:r>
                  <w:proofErr w:type="spellStart"/>
                  <w:r w:rsidRPr="006A1417">
                    <w:rPr>
                      <w:rFonts w:ascii="Times New Roman" w:eastAsia="Times New Roman" w:hAnsi="Times New Roman" w:cs="Times New Roman"/>
                      <w:sz w:val="24"/>
                      <w:lang w:bidi="bn-BD"/>
                    </w:rPr>
                    <w:t>Abhay</w:t>
                  </w:r>
                  <w:proofErr w:type="spellEnd"/>
                  <w:r w:rsidRPr="006A1417">
                    <w:rPr>
                      <w:rFonts w:ascii="Times New Roman" w:eastAsia="Times New Roman" w:hAnsi="Times New Roman" w:cs="Times New Roman"/>
                      <w:sz w:val="24"/>
                      <w:lang w:bidi="bn-BD"/>
                    </w:rPr>
                    <w:t xml:space="preserve"> Das Ln, Dhaka, Bangladesh</w:t>
                  </w:r>
                </w:p>
                <w:p w:rsidR="006A1417" w:rsidRPr="006A1417" w:rsidRDefault="006A1417" w:rsidP="006A14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lang w:bidi="bn-BD"/>
                    </w:rPr>
                  </w:pPr>
                </w:p>
              </w:tc>
            </w:tr>
          </w:tbl>
          <w:p w:rsidR="00B657A8" w:rsidRPr="00B657A8" w:rsidRDefault="00B657A8" w:rsidP="00B657A8">
            <w:pPr>
              <w:pStyle w:val="TableContents"/>
              <w:snapToGri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A1417" w:rsidRPr="00B657A8" w:rsidRDefault="00B657A8" w:rsidP="00B657A8">
      <w:pPr>
        <w:spacing w:after="0"/>
        <w:jc w:val="both"/>
        <w:rPr>
          <w:rFonts w:ascii="Times New Roman" w:hAnsi="Times New Roman" w:cs="Times New Roman"/>
          <w:b/>
          <w:sz w:val="24"/>
        </w:rPr>
      </w:pPr>
      <w:r w:rsidRPr="00B657A8">
        <w:rPr>
          <w:rFonts w:ascii="Times New Roman" w:hAnsi="Times New Roman" w:cs="Times New Roman"/>
          <w:sz w:val="24"/>
        </w:rPr>
        <w:t xml:space="preserve">Mobile: </w:t>
      </w:r>
      <w:r w:rsidR="006A1417" w:rsidRPr="006A1417">
        <w:rPr>
          <w:rFonts w:ascii="Times New Roman" w:hAnsi="Times New Roman" w:cs="Times New Roman"/>
          <w:sz w:val="24"/>
        </w:rPr>
        <w:t>01711209355</w:t>
      </w:r>
    </w:p>
    <w:tbl>
      <w:tblPr>
        <w:tblW w:w="500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10"/>
        <w:gridCol w:w="7034"/>
      </w:tblGrid>
      <w:tr w:rsidR="006A1417" w:rsidRPr="006A1417" w:rsidTr="006A1417">
        <w:trPr>
          <w:tblCellSpacing w:w="0" w:type="dxa"/>
          <w:jc w:val="center"/>
        </w:trPr>
        <w:tc>
          <w:tcPr>
            <w:tcW w:w="0" w:type="auto"/>
            <w:vAlign w:val="center"/>
          </w:tcPr>
          <w:p w:rsidR="006A1417" w:rsidRPr="006A1417" w:rsidRDefault="006A1417" w:rsidP="007022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BD"/>
              </w:rPr>
            </w:pPr>
          </w:p>
        </w:tc>
        <w:tc>
          <w:tcPr>
            <w:tcW w:w="0" w:type="auto"/>
            <w:tcBorders>
              <w:right w:val="single" w:sz="6" w:space="0" w:color="666666"/>
            </w:tcBorders>
            <w:vAlign w:val="center"/>
          </w:tcPr>
          <w:p w:rsidR="006A1417" w:rsidRPr="006A1417" w:rsidRDefault="006A1417" w:rsidP="007022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lang w:bidi="bn-BD"/>
              </w:rPr>
            </w:pPr>
          </w:p>
        </w:tc>
      </w:tr>
    </w:tbl>
    <w:p w:rsidR="00B657A8" w:rsidRPr="00B657A8" w:rsidRDefault="00B657A8" w:rsidP="00B657A8">
      <w:pPr>
        <w:spacing w:after="0"/>
        <w:jc w:val="both"/>
        <w:rPr>
          <w:rFonts w:ascii="Times New Roman" w:hAnsi="Times New Roman" w:cs="Times New Roman"/>
          <w:sz w:val="24"/>
        </w:rPr>
      </w:pPr>
      <w:r w:rsidRPr="00B657A8">
        <w:rPr>
          <w:rFonts w:ascii="Times New Roman" w:hAnsi="Times New Roman" w:cs="Times New Roman"/>
          <w:sz w:val="24"/>
        </w:rPr>
        <w:t xml:space="preserve">                              </w:t>
      </w:r>
    </w:p>
    <w:p w:rsidR="00385E72" w:rsidRPr="00C613E4" w:rsidRDefault="00385E72" w:rsidP="00B657A8">
      <w:pPr>
        <w:spacing w:after="0"/>
        <w:rPr>
          <w:rFonts w:ascii="Times New Roman" w:hAnsi="Times New Roman" w:cs="Times New Roman"/>
          <w:sz w:val="24"/>
          <w:szCs w:val="28"/>
        </w:rPr>
      </w:pPr>
    </w:p>
    <w:p w:rsidR="008F0BEB" w:rsidRPr="00C613E4" w:rsidRDefault="00B657A8" w:rsidP="00B657A8">
      <w:pPr>
        <w:spacing w:after="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Cs w:val="26"/>
          <w:lang w:bidi="bn-BD"/>
        </w:rPr>
        <w:drawing>
          <wp:anchor distT="0" distB="0" distL="0" distR="0" simplePos="0" relativeHeight="251664384" behindDoc="0" locked="0" layoutInCell="1" allowOverlap="1" wp14:anchorId="5AF72357" wp14:editId="5613B8A4">
            <wp:simplePos x="0" y="0"/>
            <wp:positionH relativeFrom="column">
              <wp:posOffset>3840277</wp:posOffset>
            </wp:positionH>
            <wp:positionV relativeFrom="paragraph">
              <wp:posOffset>386175</wp:posOffset>
            </wp:positionV>
            <wp:extent cx="1492885" cy="71247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2885" cy="71247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F0BEB" w:rsidRPr="00C613E4">
        <w:rPr>
          <w:rFonts w:ascii="Times New Roman" w:hAnsi="Times New Roman" w:cs="Times New Roman"/>
          <w:sz w:val="24"/>
          <w:szCs w:val="28"/>
        </w:rPr>
        <w:t>I hereby declare that all the above statements are true to the best of my knowledge and belief.</w:t>
      </w:r>
    </w:p>
    <w:p w:rsidR="00385E72" w:rsidRPr="00C613E4" w:rsidRDefault="00B657A8" w:rsidP="00B657A8">
      <w:pPr>
        <w:spacing w:after="0"/>
        <w:ind w:left="4032" w:firstLine="72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                      </w:t>
      </w:r>
      <w:r w:rsidR="00C613E4">
        <w:rPr>
          <w:rFonts w:ascii="Times New Roman" w:hAnsi="Times New Roman" w:cs="Times New Roman"/>
          <w:sz w:val="24"/>
          <w:szCs w:val="28"/>
        </w:rPr>
        <w:t>___</w:t>
      </w:r>
      <w:r w:rsidR="00385E72" w:rsidRPr="00C613E4">
        <w:rPr>
          <w:rFonts w:ascii="Times New Roman" w:hAnsi="Times New Roman" w:cs="Times New Roman"/>
          <w:sz w:val="24"/>
          <w:szCs w:val="28"/>
        </w:rPr>
        <w:t>____</w:t>
      </w:r>
      <w:r w:rsidR="00586EB9" w:rsidRPr="00C613E4">
        <w:rPr>
          <w:rFonts w:ascii="Times New Roman" w:hAnsi="Times New Roman" w:cs="Times New Roman"/>
          <w:sz w:val="24"/>
          <w:szCs w:val="28"/>
        </w:rPr>
        <w:t>__</w:t>
      </w:r>
      <w:r w:rsidR="008F0BEB" w:rsidRPr="00C613E4">
        <w:rPr>
          <w:rFonts w:ascii="Times New Roman" w:hAnsi="Times New Roman" w:cs="Times New Roman"/>
          <w:sz w:val="24"/>
          <w:szCs w:val="28"/>
        </w:rPr>
        <w:t>___________</w:t>
      </w:r>
    </w:p>
    <w:p w:rsidR="00B657A8" w:rsidRPr="00B657A8" w:rsidRDefault="00B657A8" w:rsidP="00B657A8">
      <w:pPr>
        <w:pStyle w:val="Heading1"/>
        <w:keepLines w:val="0"/>
        <w:suppressAutoHyphens/>
        <w:spacing w:before="0"/>
        <w:ind w:left="4752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                    </w:t>
      </w:r>
      <w:r w:rsidRPr="00B657A8">
        <w:rPr>
          <w:rFonts w:ascii="Times New Roman" w:hAnsi="Times New Roman" w:cs="Times New Roman"/>
          <w:color w:val="000000" w:themeColor="text1"/>
          <w:sz w:val="26"/>
          <w:szCs w:val="26"/>
        </w:rPr>
        <w:t>MD. IMRAN HOSEN</w:t>
      </w:r>
    </w:p>
    <w:p w:rsidR="001A5566" w:rsidRPr="00C613E4" w:rsidRDefault="004C66D7" w:rsidP="00B657A8">
      <w:pPr>
        <w:spacing w:after="0"/>
        <w:rPr>
          <w:rFonts w:ascii="Times New Roman" w:hAnsi="Times New Roman" w:cs="Times New Roman"/>
        </w:rPr>
      </w:pPr>
    </w:p>
    <w:sectPr w:rsidR="001A5566" w:rsidRPr="00C613E4" w:rsidSect="00A17927">
      <w:pgSz w:w="11909" w:h="16834" w:code="9"/>
      <w:pgMar w:top="720" w:right="1440" w:bottom="57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1010600010101010101"/>
    <w:charset w:val="00"/>
    <w:family w:val="swiss"/>
    <w:pitch w:val="variable"/>
    <w:sig w:usb0="00010003" w:usb1="00000000" w:usb2="00000000" w:usb3="00000000" w:csb0="00000001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dalus">
    <w:altName w:val="Times New Roman"/>
    <w:charset w:val="00"/>
    <w:family w:val="roman"/>
    <w:pitch w:val="variable"/>
    <w:sig w:usb0="00000000" w:usb1="80000000" w:usb2="00000008" w:usb3="00000000" w:csb0="00000041" w:csb1="00000000"/>
  </w:font>
  <w:font w:name="APPLE">
    <w:altName w:val="Segoe UI"/>
    <w:charset w:val="00"/>
    <w:family w:val="swiss"/>
    <w:pitch w:val="variable"/>
    <w:sig w:usb0="00000003" w:usb1="00000000" w:usb2="00000000" w:usb3="00000000" w:csb0="00000001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25pt;height:11.25pt" o:bullet="t">
        <v:imagedata r:id="rId1" o:title="msoBF4F"/>
      </v:shape>
    </w:pict>
  </w:numPicBullet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2" w15:restartNumberingAfterBreak="0">
    <w:nsid w:val="00000005"/>
    <w:multiLevelType w:val="singleLevel"/>
    <w:tmpl w:val="00000005"/>
    <w:name w:val="WW8Num5"/>
    <w:lvl w:ilvl="0">
      <w:start w:val="1"/>
      <w:numFmt w:val="bullet"/>
      <w:lvlText w:val=""/>
      <w:lvlJc w:val="left"/>
      <w:pPr>
        <w:tabs>
          <w:tab w:val="num" w:pos="2790"/>
        </w:tabs>
        <w:ind w:left="2790" w:hanging="360"/>
      </w:pPr>
      <w:rPr>
        <w:rFonts w:ascii="Wingdings" w:hAnsi="Wingdings"/>
      </w:rPr>
    </w:lvl>
  </w:abstractNum>
  <w:abstractNum w:abstractNumId="3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/>
      </w:rPr>
    </w:lvl>
  </w:abstractNum>
  <w:abstractNum w:abstractNumId="4" w15:restartNumberingAfterBreak="0">
    <w:nsid w:val="016B209A"/>
    <w:multiLevelType w:val="hybridMultilevel"/>
    <w:tmpl w:val="5F8844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270512"/>
    <w:multiLevelType w:val="hybridMultilevel"/>
    <w:tmpl w:val="E2F2FF0A"/>
    <w:lvl w:ilvl="0" w:tplc="04090007">
      <w:start w:val="1"/>
      <w:numFmt w:val="bullet"/>
      <w:lvlText w:val=""/>
      <w:lvlPicBulletId w:val="0"/>
      <w:lvlJc w:val="left"/>
      <w:pPr>
        <w:tabs>
          <w:tab w:val="num" w:pos="800"/>
        </w:tabs>
        <w:ind w:left="80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5592925"/>
    <w:multiLevelType w:val="multilevel"/>
    <w:tmpl w:val="3F307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F13D7B"/>
    <w:multiLevelType w:val="hybridMultilevel"/>
    <w:tmpl w:val="6CD6B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5E7F43"/>
    <w:multiLevelType w:val="hybridMultilevel"/>
    <w:tmpl w:val="A07085E8"/>
    <w:lvl w:ilvl="0" w:tplc="04090009">
      <w:start w:val="1"/>
      <w:numFmt w:val="bullet"/>
      <w:lvlText w:val=""/>
      <w:lvlJc w:val="left"/>
      <w:pPr>
        <w:ind w:left="101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3" w:hanging="360"/>
      </w:pPr>
      <w:rPr>
        <w:rFonts w:ascii="Wingdings" w:hAnsi="Wingdings" w:hint="default"/>
      </w:rPr>
    </w:lvl>
  </w:abstractNum>
  <w:abstractNum w:abstractNumId="9" w15:restartNumberingAfterBreak="0">
    <w:nsid w:val="297058BD"/>
    <w:multiLevelType w:val="hybridMultilevel"/>
    <w:tmpl w:val="36BA0BA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D86E1E"/>
    <w:multiLevelType w:val="hybridMultilevel"/>
    <w:tmpl w:val="8CCCD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06533D"/>
    <w:multiLevelType w:val="hybridMultilevel"/>
    <w:tmpl w:val="47666C64"/>
    <w:lvl w:ilvl="0" w:tplc="04090009">
      <w:start w:val="1"/>
      <w:numFmt w:val="bullet"/>
      <w:lvlText w:val=""/>
      <w:lvlJc w:val="left"/>
      <w:pPr>
        <w:tabs>
          <w:tab w:val="num" w:pos="800"/>
        </w:tabs>
        <w:ind w:left="80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360"/>
        </w:tabs>
        <w:ind w:left="136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080"/>
        </w:tabs>
        <w:ind w:left="208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00"/>
        </w:tabs>
        <w:ind w:left="280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520"/>
        </w:tabs>
        <w:ind w:left="352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240"/>
        </w:tabs>
        <w:ind w:left="4240" w:hanging="360"/>
      </w:pPr>
    </w:lvl>
    <w:lvl w:ilvl="6" w:tplc="04090001">
      <w:start w:val="1"/>
      <w:numFmt w:val="decimal"/>
      <w:lvlText w:val="%7."/>
      <w:lvlJc w:val="left"/>
      <w:pPr>
        <w:tabs>
          <w:tab w:val="num" w:pos="4960"/>
        </w:tabs>
        <w:ind w:left="496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680"/>
        </w:tabs>
        <w:ind w:left="568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00"/>
        </w:tabs>
        <w:ind w:left="6400" w:hanging="360"/>
      </w:pPr>
    </w:lvl>
  </w:abstractNum>
  <w:abstractNum w:abstractNumId="12" w15:restartNumberingAfterBreak="0">
    <w:nsid w:val="2D066EEE"/>
    <w:multiLevelType w:val="hybridMultilevel"/>
    <w:tmpl w:val="C19AD15E"/>
    <w:lvl w:ilvl="0" w:tplc="04090009">
      <w:start w:val="1"/>
      <w:numFmt w:val="bullet"/>
      <w:lvlText w:val=""/>
      <w:lvlJc w:val="left"/>
      <w:pPr>
        <w:ind w:left="1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0" w:hanging="360"/>
      </w:pPr>
      <w:rPr>
        <w:rFonts w:ascii="Wingdings" w:hAnsi="Wingdings" w:hint="default"/>
      </w:rPr>
    </w:lvl>
  </w:abstractNum>
  <w:abstractNum w:abstractNumId="13" w15:restartNumberingAfterBreak="0">
    <w:nsid w:val="2FC00818"/>
    <w:multiLevelType w:val="hybridMultilevel"/>
    <w:tmpl w:val="8200C12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571010"/>
    <w:multiLevelType w:val="hybridMultilevel"/>
    <w:tmpl w:val="C8B4336A"/>
    <w:lvl w:ilvl="0" w:tplc="04090009">
      <w:start w:val="1"/>
      <w:numFmt w:val="bullet"/>
      <w:lvlText w:val=""/>
      <w:lvlJc w:val="left"/>
      <w:pPr>
        <w:tabs>
          <w:tab w:val="num" w:pos="1166"/>
        </w:tabs>
        <w:ind w:left="1166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C9442EE"/>
    <w:multiLevelType w:val="hybridMultilevel"/>
    <w:tmpl w:val="E5BE57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E57577"/>
    <w:multiLevelType w:val="hybridMultilevel"/>
    <w:tmpl w:val="64BE6240"/>
    <w:lvl w:ilvl="0" w:tplc="04090009">
      <w:start w:val="1"/>
      <w:numFmt w:val="bullet"/>
      <w:lvlText w:val=""/>
      <w:lvlJc w:val="left"/>
      <w:pPr>
        <w:ind w:left="17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17" w15:restartNumberingAfterBreak="0">
    <w:nsid w:val="48C14B44"/>
    <w:multiLevelType w:val="multilevel"/>
    <w:tmpl w:val="6464A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E4F7AC3"/>
    <w:multiLevelType w:val="hybridMultilevel"/>
    <w:tmpl w:val="3AD45512"/>
    <w:lvl w:ilvl="0" w:tplc="2D22C0F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476508"/>
    <w:multiLevelType w:val="hybridMultilevel"/>
    <w:tmpl w:val="87F40656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4BF6035"/>
    <w:multiLevelType w:val="hybridMultilevel"/>
    <w:tmpl w:val="48CAEF0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051132"/>
    <w:multiLevelType w:val="hybridMultilevel"/>
    <w:tmpl w:val="C5A2936E"/>
    <w:lvl w:ilvl="0" w:tplc="04090009">
      <w:start w:val="1"/>
      <w:numFmt w:val="bullet"/>
      <w:lvlText w:val=""/>
      <w:lvlJc w:val="left"/>
      <w:pPr>
        <w:ind w:left="1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0" w:hanging="360"/>
      </w:pPr>
      <w:rPr>
        <w:rFonts w:ascii="Wingdings" w:hAnsi="Wingdings" w:hint="default"/>
      </w:rPr>
    </w:lvl>
  </w:abstractNum>
  <w:abstractNum w:abstractNumId="22" w15:restartNumberingAfterBreak="0">
    <w:nsid w:val="68361F35"/>
    <w:multiLevelType w:val="hybridMultilevel"/>
    <w:tmpl w:val="5040292C"/>
    <w:lvl w:ilvl="0" w:tplc="04090009">
      <w:start w:val="1"/>
      <w:numFmt w:val="bullet"/>
      <w:lvlText w:val=""/>
      <w:lvlJc w:val="left"/>
      <w:pPr>
        <w:tabs>
          <w:tab w:val="num" w:pos="1166"/>
        </w:tabs>
        <w:ind w:left="1166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886"/>
        </w:tabs>
        <w:ind w:left="1886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06"/>
        </w:tabs>
        <w:ind w:left="26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26"/>
        </w:tabs>
        <w:ind w:left="33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46"/>
        </w:tabs>
        <w:ind w:left="40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66"/>
        </w:tabs>
        <w:ind w:left="47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86"/>
        </w:tabs>
        <w:ind w:left="54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06"/>
        </w:tabs>
        <w:ind w:left="62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26"/>
        </w:tabs>
        <w:ind w:left="6926" w:hanging="360"/>
      </w:pPr>
      <w:rPr>
        <w:rFonts w:ascii="Wingdings" w:hAnsi="Wingdings" w:hint="default"/>
      </w:rPr>
    </w:lvl>
  </w:abstractNum>
  <w:abstractNum w:abstractNumId="23" w15:restartNumberingAfterBreak="0">
    <w:nsid w:val="70856983"/>
    <w:multiLevelType w:val="hybridMultilevel"/>
    <w:tmpl w:val="2A7ADF0E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4" w15:restartNumberingAfterBreak="0">
    <w:nsid w:val="7107609E"/>
    <w:multiLevelType w:val="hybridMultilevel"/>
    <w:tmpl w:val="A6766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14C2E14"/>
    <w:multiLevelType w:val="hybridMultilevel"/>
    <w:tmpl w:val="14D6A6C2"/>
    <w:lvl w:ilvl="0" w:tplc="13A04196">
      <w:start w:val="1"/>
      <w:numFmt w:val="bullet"/>
      <w:lvlText w:val=""/>
      <w:lvlJc w:val="left"/>
      <w:pPr>
        <w:tabs>
          <w:tab w:val="num" w:pos="1166"/>
        </w:tabs>
        <w:ind w:left="1166" w:hanging="360"/>
      </w:pPr>
      <w:rPr>
        <w:rFonts w:ascii="Wingdings" w:hAnsi="Wingdings" w:hint="default"/>
        <w:sz w:val="26"/>
        <w:szCs w:val="26"/>
      </w:rPr>
    </w:lvl>
    <w:lvl w:ilvl="1" w:tplc="04090003">
      <w:start w:val="1"/>
      <w:numFmt w:val="decimal"/>
      <w:lvlText w:val="%2."/>
      <w:lvlJc w:val="left"/>
      <w:pPr>
        <w:tabs>
          <w:tab w:val="num" w:pos="1806"/>
        </w:tabs>
        <w:ind w:left="1806" w:hanging="360"/>
      </w:pPr>
    </w:lvl>
    <w:lvl w:ilvl="2" w:tplc="04090005">
      <w:start w:val="1"/>
      <w:numFmt w:val="decimal"/>
      <w:lvlText w:val="%3."/>
      <w:lvlJc w:val="left"/>
      <w:pPr>
        <w:tabs>
          <w:tab w:val="num" w:pos="2526"/>
        </w:tabs>
        <w:ind w:left="2526" w:hanging="360"/>
      </w:pPr>
    </w:lvl>
    <w:lvl w:ilvl="3" w:tplc="04090001">
      <w:start w:val="1"/>
      <w:numFmt w:val="decimal"/>
      <w:lvlText w:val="%4."/>
      <w:lvlJc w:val="left"/>
      <w:pPr>
        <w:tabs>
          <w:tab w:val="num" w:pos="3246"/>
        </w:tabs>
        <w:ind w:left="3246" w:hanging="360"/>
      </w:pPr>
    </w:lvl>
    <w:lvl w:ilvl="4" w:tplc="04090003">
      <w:start w:val="1"/>
      <w:numFmt w:val="decimal"/>
      <w:lvlText w:val="%5."/>
      <w:lvlJc w:val="left"/>
      <w:pPr>
        <w:tabs>
          <w:tab w:val="num" w:pos="3966"/>
        </w:tabs>
        <w:ind w:left="3966" w:hanging="360"/>
      </w:pPr>
    </w:lvl>
    <w:lvl w:ilvl="5" w:tplc="04090005">
      <w:start w:val="1"/>
      <w:numFmt w:val="decimal"/>
      <w:lvlText w:val="%6."/>
      <w:lvlJc w:val="left"/>
      <w:pPr>
        <w:tabs>
          <w:tab w:val="num" w:pos="4686"/>
        </w:tabs>
        <w:ind w:left="4686" w:hanging="360"/>
      </w:pPr>
    </w:lvl>
    <w:lvl w:ilvl="6" w:tplc="04090001">
      <w:start w:val="1"/>
      <w:numFmt w:val="decimal"/>
      <w:lvlText w:val="%7."/>
      <w:lvlJc w:val="left"/>
      <w:pPr>
        <w:tabs>
          <w:tab w:val="num" w:pos="5406"/>
        </w:tabs>
        <w:ind w:left="5406" w:hanging="360"/>
      </w:pPr>
    </w:lvl>
    <w:lvl w:ilvl="7" w:tplc="04090003">
      <w:start w:val="1"/>
      <w:numFmt w:val="decimal"/>
      <w:lvlText w:val="%8."/>
      <w:lvlJc w:val="left"/>
      <w:pPr>
        <w:tabs>
          <w:tab w:val="num" w:pos="6126"/>
        </w:tabs>
        <w:ind w:left="6126" w:hanging="360"/>
      </w:pPr>
    </w:lvl>
    <w:lvl w:ilvl="8" w:tplc="04090005">
      <w:start w:val="1"/>
      <w:numFmt w:val="decimal"/>
      <w:lvlText w:val="%9."/>
      <w:lvlJc w:val="left"/>
      <w:pPr>
        <w:tabs>
          <w:tab w:val="num" w:pos="6846"/>
        </w:tabs>
        <w:ind w:left="6846" w:hanging="360"/>
      </w:pPr>
    </w:lvl>
  </w:abstractNum>
  <w:abstractNum w:abstractNumId="26" w15:restartNumberingAfterBreak="0">
    <w:nsid w:val="71E110A6"/>
    <w:multiLevelType w:val="hybridMultilevel"/>
    <w:tmpl w:val="D99CE72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8774AAC"/>
    <w:multiLevelType w:val="hybridMultilevel"/>
    <w:tmpl w:val="D69C9C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90928E3"/>
    <w:multiLevelType w:val="hybridMultilevel"/>
    <w:tmpl w:val="93B0431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BE01CCA"/>
    <w:multiLevelType w:val="hybridMultilevel"/>
    <w:tmpl w:val="65E445C0"/>
    <w:lvl w:ilvl="0" w:tplc="04090009">
      <w:start w:val="1"/>
      <w:numFmt w:val="bullet"/>
      <w:lvlText w:val=""/>
      <w:lvlJc w:val="left"/>
      <w:pPr>
        <w:tabs>
          <w:tab w:val="num" w:pos="1166"/>
        </w:tabs>
        <w:ind w:left="1166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806"/>
        </w:tabs>
        <w:ind w:left="1806" w:hanging="360"/>
      </w:pPr>
    </w:lvl>
    <w:lvl w:ilvl="2" w:tplc="04090005">
      <w:start w:val="1"/>
      <w:numFmt w:val="decimal"/>
      <w:lvlText w:val="%3."/>
      <w:lvlJc w:val="left"/>
      <w:pPr>
        <w:tabs>
          <w:tab w:val="num" w:pos="2526"/>
        </w:tabs>
        <w:ind w:left="2526" w:hanging="360"/>
      </w:pPr>
    </w:lvl>
    <w:lvl w:ilvl="3" w:tplc="04090001">
      <w:start w:val="1"/>
      <w:numFmt w:val="decimal"/>
      <w:lvlText w:val="%4."/>
      <w:lvlJc w:val="left"/>
      <w:pPr>
        <w:tabs>
          <w:tab w:val="num" w:pos="3246"/>
        </w:tabs>
        <w:ind w:left="3246" w:hanging="360"/>
      </w:pPr>
    </w:lvl>
    <w:lvl w:ilvl="4" w:tplc="04090003">
      <w:start w:val="1"/>
      <w:numFmt w:val="decimal"/>
      <w:lvlText w:val="%5."/>
      <w:lvlJc w:val="left"/>
      <w:pPr>
        <w:tabs>
          <w:tab w:val="num" w:pos="3966"/>
        </w:tabs>
        <w:ind w:left="3966" w:hanging="360"/>
      </w:pPr>
    </w:lvl>
    <w:lvl w:ilvl="5" w:tplc="04090005">
      <w:start w:val="1"/>
      <w:numFmt w:val="decimal"/>
      <w:lvlText w:val="%6."/>
      <w:lvlJc w:val="left"/>
      <w:pPr>
        <w:tabs>
          <w:tab w:val="num" w:pos="4686"/>
        </w:tabs>
        <w:ind w:left="4686" w:hanging="360"/>
      </w:pPr>
    </w:lvl>
    <w:lvl w:ilvl="6" w:tplc="04090001">
      <w:start w:val="1"/>
      <w:numFmt w:val="decimal"/>
      <w:lvlText w:val="%7."/>
      <w:lvlJc w:val="left"/>
      <w:pPr>
        <w:tabs>
          <w:tab w:val="num" w:pos="5406"/>
        </w:tabs>
        <w:ind w:left="5406" w:hanging="360"/>
      </w:pPr>
    </w:lvl>
    <w:lvl w:ilvl="7" w:tplc="04090003">
      <w:start w:val="1"/>
      <w:numFmt w:val="decimal"/>
      <w:lvlText w:val="%8."/>
      <w:lvlJc w:val="left"/>
      <w:pPr>
        <w:tabs>
          <w:tab w:val="num" w:pos="6126"/>
        </w:tabs>
        <w:ind w:left="6126" w:hanging="360"/>
      </w:pPr>
    </w:lvl>
    <w:lvl w:ilvl="8" w:tplc="04090005">
      <w:start w:val="1"/>
      <w:numFmt w:val="decimal"/>
      <w:lvlText w:val="%9."/>
      <w:lvlJc w:val="left"/>
      <w:pPr>
        <w:tabs>
          <w:tab w:val="num" w:pos="6846"/>
        </w:tabs>
        <w:ind w:left="6846" w:hanging="360"/>
      </w:pPr>
    </w:lvl>
  </w:abstractNum>
  <w:abstractNum w:abstractNumId="30" w15:restartNumberingAfterBreak="0">
    <w:nsid w:val="7F5F2D92"/>
    <w:multiLevelType w:val="multilevel"/>
    <w:tmpl w:val="0B169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23"/>
  </w:num>
  <w:num w:numId="3">
    <w:abstractNumId w:val="24"/>
  </w:num>
  <w:num w:numId="4">
    <w:abstractNumId w:val="18"/>
  </w:num>
  <w:num w:numId="5">
    <w:abstractNumId w:val="7"/>
  </w:num>
  <w:num w:numId="6">
    <w:abstractNumId w:val="15"/>
  </w:num>
  <w:num w:numId="7">
    <w:abstractNumId w:val="10"/>
  </w:num>
  <w:num w:numId="8">
    <w:abstractNumId w:val="13"/>
  </w:num>
  <w:num w:numId="9">
    <w:abstractNumId w:val="28"/>
  </w:num>
  <w:num w:numId="10">
    <w:abstractNumId w:val="20"/>
  </w:num>
  <w:num w:numId="11">
    <w:abstractNumId w:val="9"/>
  </w:num>
  <w:num w:numId="12">
    <w:abstractNumId w:val="19"/>
  </w:num>
  <w:num w:numId="13">
    <w:abstractNumId w:val="5"/>
  </w:num>
  <w:num w:numId="14">
    <w:abstractNumId w:val="22"/>
  </w:num>
  <w:num w:numId="15">
    <w:abstractNumId w:val="29"/>
  </w:num>
  <w:num w:numId="16">
    <w:abstractNumId w:val="14"/>
  </w:num>
  <w:num w:numId="17">
    <w:abstractNumId w:val="11"/>
  </w:num>
  <w:num w:numId="18">
    <w:abstractNumId w:val="25"/>
  </w:num>
  <w:num w:numId="19">
    <w:abstractNumId w:val="27"/>
  </w:num>
  <w:num w:numId="20">
    <w:abstractNumId w:val="12"/>
  </w:num>
  <w:num w:numId="21">
    <w:abstractNumId w:val="26"/>
  </w:num>
  <w:num w:numId="22">
    <w:abstractNumId w:val="16"/>
  </w:num>
  <w:num w:numId="23">
    <w:abstractNumId w:val="21"/>
  </w:num>
  <w:num w:numId="24">
    <w:abstractNumId w:val="30"/>
    <w:lvlOverride w:ilvl="5">
      <w:lvl w:ilvl="5">
        <w:numFmt w:val="bullet"/>
        <w:lvlText w:val=""/>
        <w:lvlJc w:val="left"/>
        <w:pPr>
          <w:tabs>
            <w:tab w:val="num" w:pos="4320"/>
          </w:tabs>
          <w:ind w:left="4320" w:hanging="360"/>
        </w:pPr>
        <w:rPr>
          <w:rFonts w:ascii="Symbol" w:hAnsi="Symbol" w:hint="default"/>
          <w:sz w:val="20"/>
        </w:rPr>
      </w:lvl>
    </w:lvlOverride>
  </w:num>
  <w:num w:numId="25">
    <w:abstractNumId w:val="6"/>
    <w:lvlOverride w:ilvl="5">
      <w:lvl w:ilvl="5">
        <w:numFmt w:val="bullet"/>
        <w:lvlText w:val=""/>
        <w:lvlJc w:val="left"/>
        <w:pPr>
          <w:tabs>
            <w:tab w:val="num" w:pos="4320"/>
          </w:tabs>
          <w:ind w:left="4320" w:hanging="360"/>
        </w:pPr>
        <w:rPr>
          <w:rFonts w:ascii="Symbol" w:hAnsi="Symbol" w:hint="default"/>
          <w:sz w:val="20"/>
        </w:rPr>
      </w:lvl>
    </w:lvlOverride>
  </w:num>
  <w:num w:numId="26">
    <w:abstractNumId w:val="17"/>
    <w:lvlOverride w:ilvl="5">
      <w:lvl w:ilvl="5">
        <w:numFmt w:val="bullet"/>
        <w:lvlText w:val=""/>
        <w:lvlJc w:val="left"/>
        <w:pPr>
          <w:tabs>
            <w:tab w:val="num" w:pos="4320"/>
          </w:tabs>
          <w:ind w:left="4320" w:hanging="360"/>
        </w:pPr>
        <w:rPr>
          <w:rFonts w:ascii="Symbol" w:hAnsi="Symbol" w:hint="default"/>
          <w:sz w:val="20"/>
        </w:rPr>
      </w:lvl>
    </w:lvlOverride>
  </w:num>
  <w:num w:numId="27">
    <w:abstractNumId w:val="4"/>
  </w:num>
  <w:num w:numId="28">
    <w:abstractNumId w:val="0"/>
  </w:num>
  <w:num w:numId="29">
    <w:abstractNumId w:val="1"/>
  </w:num>
  <w:num w:numId="30">
    <w:abstractNumId w:val="2"/>
  </w:num>
  <w:num w:numId="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385E72"/>
    <w:rsid w:val="00007CE1"/>
    <w:rsid w:val="00010284"/>
    <w:rsid w:val="000119AE"/>
    <w:rsid w:val="00034B10"/>
    <w:rsid w:val="00056B2A"/>
    <w:rsid w:val="00083811"/>
    <w:rsid w:val="0008463E"/>
    <w:rsid w:val="000D5391"/>
    <w:rsid w:val="000E30F8"/>
    <w:rsid w:val="000F19D9"/>
    <w:rsid w:val="00112761"/>
    <w:rsid w:val="00155B3A"/>
    <w:rsid w:val="00162CF2"/>
    <w:rsid w:val="00171AEA"/>
    <w:rsid w:val="00177A5E"/>
    <w:rsid w:val="001A2CF6"/>
    <w:rsid w:val="001C0CBD"/>
    <w:rsid w:val="001C4D21"/>
    <w:rsid w:val="001F070A"/>
    <w:rsid w:val="001F1ED9"/>
    <w:rsid w:val="002330C1"/>
    <w:rsid w:val="002350B6"/>
    <w:rsid w:val="002371F2"/>
    <w:rsid w:val="002529CF"/>
    <w:rsid w:val="00272C93"/>
    <w:rsid w:val="00277CB4"/>
    <w:rsid w:val="00280D08"/>
    <w:rsid w:val="002A1266"/>
    <w:rsid w:val="002A600E"/>
    <w:rsid w:val="002C382C"/>
    <w:rsid w:val="002D34F2"/>
    <w:rsid w:val="00303ABF"/>
    <w:rsid w:val="003251CE"/>
    <w:rsid w:val="00341C23"/>
    <w:rsid w:val="00344FAC"/>
    <w:rsid w:val="0035790F"/>
    <w:rsid w:val="0036395B"/>
    <w:rsid w:val="003714E0"/>
    <w:rsid w:val="00373C96"/>
    <w:rsid w:val="00382A6A"/>
    <w:rsid w:val="00385E72"/>
    <w:rsid w:val="00393D12"/>
    <w:rsid w:val="003B0854"/>
    <w:rsid w:val="003E217E"/>
    <w:rsid w:val="003F5074"/>
    <w:rsid w:val="004246E3"/>
    <w:rsid w:val="00445B58"/>
    <w:rsid w:val="004A6290"/>
    <w:rsid w:val="004C66D7"/>
    <w:rsid w:val="004D3BA9"/>
    <w:rsid w:val="004D6EE5"/>
    <w:rsid w:val="004E0A9C"/>
    <w:rsid w:val="004F7EDB"/>
    <w:rsid w:val="00514247"/>
    <w:rsid w:val="00516D81"/>
    <w:rsid w:val="00527208"/>
    <w:rsid w:val="00533457"/>
    <w:rsid w:val="005533D5"/>
    <w:rsid w:val="00557952"/>
    <w:rsid w:val="00565E69"/>
    <w:rsid w:val="005764F4"/>
    <w:rsid w:val="00580D26"/>
    <w:rsid w:val="00586EB9"/>
    <w:rsid w:val="005C2BA0"/>
    <w:rsid w:val="005D658A"/>
    <w:rsid w:val="005F0C51"/>
    <w:rsid w:val="0061625D"/>
    <w:rsid w:val="00643444"/>
    <w:rsid w:val="0066430B"/>
    <w:rsid w:val="006656A7"/>
    <w:rsid w:val="00666B21"/>
    <w:rsid w:val="0067524D"/>
    <w:rsid w:val="00677B5D"/>
    <w:rsid w:val="00693755"/>
    <w:rsid w:val="006A1417"/>
    <w:rsid w:val="006A23B7"/>
    <w:rsid w:val="006C4236"/>
    <w:rsid w:val="006F3150"/>
    <w:rsid w:val="00707DC8"/>
    <w:rsid w:val="00716517"/>
    <w:rsid w:val="00722AB3"/>
    <w:rsid w:val="00764EBE"/>
    <w:rsid w:val="007755B5"/>
    <w:rsid w:val="0079138A"/>
    <w:rsid w:val="0079696E"/>
    <w:rsid w:val="00812BCC"/>
    <w:rsid w:val="00824AF8"/>
    <w:rsid w:val="00831AC5"/>
    <w:rsid w:val="008720BF"/>
    <w:rsid w:val="0087365A"/>
    <w:rsid w:val="00894899"/>
    <w:rsid w:val="008B31E7"/>
    <w:rsid w:val="008D63D3"/>
    <w:rsid w:val="008F0BEB"/>
    <w:rsid w:val="0090557E"/>
    <w:rsid w:val="00930C8E"/>
    <w:rsid w:val="009376E3"/>
    <w:rsid w:val="00945D0B"/>
    <w:rsid w:val="00973521"/>
    <w:rsid w:val="009861E3"/>
    <w:rsid w:val="00992DE1"/>
    <w:rsid w:val="009A5E7D"/>
    <w:rsid w:val="009A6890"/>
    <w:rsid w:val="009D22FB"/>
    <w:rsid w:val="009F2342"/>
    <w:rsid w:val="009F7380"/>
    <w:rsid w:val="00A06BE6"/>
    <w:rsid w:val="00A128D3"/>
    <w:rsid w:val="00A1591A"/>
    <w:rsid w:val="00A17927"/>
    <w:rsid w:val="00A24E33"/>
    <w:rsid w:val="00A35A6B"/>
    <w:rsid w:val="00A85C19"/>
    <w:rsid w:val="00A971D5"/>
    <w:rsid w:val="00AA7A8F"/>
    <w:rsid w:val="00AC57D7"/>
    <w:rsid w:val="00AD5A28"/>
    <w:rsid w:val="00AE1E39"/>
    <w:rsid w:val="00AF2A4D"/>
    <w:rsid w:val="00B23B5E"/>
    <w:rsid w:val="00B657A8"/>
    <w:rsid w:val="00B95704"/>
    <w:rsid w:val="00BC4AAE"/>
    <w:rsid w:val="00BC76F3"/>
    <w:rsid w:val="00BD2120"/>
    <w:rsid w:val="00BD30B2"/>
    <w:rsid w:val="00BD5292"/>
    <w:rsid w:val="00BF0283"/>
    <w:rsid w:val="00BF7C79"/>
    <w:rsid w:val="00C01468"/>
    <w:rsid w:val="00C147E6"/>
    <w:rsid w:val="00C3378D"/>
    <w:rsid w:val="00C45D57"/>
    <w:rsid w:val="00C613E4"/>
    <w:rsid w:val="00CB4076"/>
    <w:rsid w:val="00CF262A"/>
    <w:rsid w:val="00CF38DA"/>
    <w:rsid w:val="00D0139F"/>
    <w:rsid w:val="00D1245C"/>
    <w:rsid w:val="00D13D51"/>
    <w:rsid w:val="00D27A5E"/>
    <w:rsid w:val="00D3797E"/>
    <w:rsid w:val="00D70599"/>
    <w:rsid w:val="00D90ADF"/>
    <w:rsid w:val="00DA028B"/>
    <w:rsid w:val="00DA0691"/>
    <w:rsid w:val="00DA43BA"/>
    <w:rsid w:val="00DC77ED"/>
    <w:rsid w:val="00DD54BE"/>
    <w:rsid w:val="00DE0D98"/>
    <w:rsid w:val="00DE6BD8"/>
    <w:rsid w:val="00DF034A"/>
    <w:rsid w:val="00DF25D4"/>
    <w:rsid w:val="00E0774E"/>
    <w:rsid w:val="00E11605"/>
    <w:rsid w:val="00E350D2"/>
    <w:rsid w:val="00E65C00"/>
    <w:rsid w:val="00E9026D"/>
    <w:rsid w:val="00E93E66"/>
    <w:rsid w:val="00EA2EE0"/>
    <w:rsid w:val="00EB609F"/>
    <w:rsid w:val="00EC014B"/>
    <w:rsid w:val="00EC455C"/>
    <w:rsid w:val="00EE01D7"/>
    <w:rsid w:val="00EF3D47"/>
    <w:rsid w:val="00F00C1D"/>
    <w:rsid w:val="00F025A8"/>
    <w:rsid w:val="00F06606"/>
    <w:rsid w:val="00F11C7C"/>
    <w:rsid w:val="00F12933"/>
    <w:rsid w:val="00F13EDE"/>
    <w:rsid w:val="00F22A97"/>
    <w:rsid w:val="00F26EE4"/>
    <w:rsid w:val="00F43F81"/>
    <w:rsid w:val="00F931C3"/>
    <w:rsid w:val="00FC4CA3"/>
    <w:rsid w:val="00FD1E78"/>
    <w:rsid w:val="00FF350D"/>
    <w:rsid w:val="00FF5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7AA4368-49AE-401C-A292-81C3058E5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5E72"/>
    <w:rPr>
      <w:rFonts w:ascii="Franklin Gothic Heavy" w:hAnsi="Franklin Gothic Heavy" w:cs="Vrinda"/>
      <w:sz w:val="26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251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27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385E7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F0BE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65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6517"/>
    <w:rPr>
      <w:rFonts w:ascii="Tahoma" w:hAnsi="Tahoma" w:cs="Tahoma"/>
      <w:sz w:val="16"/>
      <w:szCs w:val="16"/>
    </w:rPr>
  </w:style>
  <w:style w:type="paragraph" w:customStyle="1" w:styleId="style15style19style19style21style29">
    <w:name w:val="style15 style19 style19 style21 style29"/>
    <w:basedOn w:val="Normal"/>
    <w:rsid w:val="00344F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</w:rPr>
  </w:style>
  <w:style w:type="paragraph" w:styleId="NormalWeb">
    <w:name w:val="Normal (Web)"/>
    <w:basedOn w:val="Normal"/>
    <w:uiPriority w:val="99"/>
    <w:semiHidden/>
    <w:unhideWhenUsed/>
    <w:rsid w:val="00E350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</w:rPr>
  </w:style>
  <w:style w:type="character" w:customStyle="1" w:styleId="apple-tab-span">
    <w:name w:val="apple-tab-span"/>
    <w:basedOn w:val="DefaultParagraphFont"/>
    <w:rsid w:val="00E350D2"/>
  </w:style>
  <w:style w:type="character" w:customStyle="1" w:styleId="Heading1Char">
    <w:name w:val="Heading 1 Char"/>
    <w:basedOn w:val="DefaultParagraphFont"/>
    <w:link w:val="Heading1"/>
    <w:uiPriority w:val="9"/>
    <w:rsid w:val="003251C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1276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NoSpacing">
    <w:name w:val="No Spacing"/>
    <w:uiPriority w:val="1"/>
    <w:qFormat/>
    <w:rsid w:val="00A128D3"/>
    <w:pPr>
      <w:spacing w:after="0" w:line="240" w:lineRule="auto"/>
    </w:pPr>
    <w:rPr>
      <w:rFonts w:ascii="Franklin Gothic Heavy" w:hAnsi="Franklin Gothic Heavy" w:cs="Vrinda"/>
      <w:sz w:val="26"/>
      <w:szCs w:val="24"/>
    </w:rPr>
  </w:style>
  <w:style w:type="paragraph" w:styleId="Title">
    <w:name w:val="Title"/>
    <w:basedOn w:val="Normal"/>
    <w:next w:val="Subtitle"/>
    <w:link w:val="TitleChar"/>
    <w:qFormat/>
    <w:rsid w:val="00D70599"/>
    <w:pPr>
      <w:suppressAutoHyphens/>
      <w:spacing w:after="0" w:line="240" w:lineRule="auto"/>
      <w:jc w:val="center"/>
    </w:pPr>
    <w:rPr>
      <w:rFonts w:ascii="Times New Roman" w:eastAsia="Times New Roman" w:hAnsi="Times New Roman" w:cs="Calibri"/>
      <w:b/>
      <w:sz w:val="50"/>
      <w:lang w:eastAsia="ar-SA"/>
    </w:rPr>
  </w:style>
  <w:style w:type="character" w:customStyle="1" w:styleId="TitleChar">
    <w:name w:val="Title Char"/>
    <w:basedOn w:val="DefaultParagraphFont"/>
    <w:link w:val="Title"/>
    <w:rsid w:val="00D70599"/>
    <w:rPr>
      <w:rFonts w:ascii="Times New Roman" w:eastAsia="Times New Roman" w:hAnsi="Times New Roman" w:cs="Calibri"/>
      <w:b/>
      <w:sz w:val="50"/>
      <w:szCs w:val="24"/>
      <w:lang w:eastAsia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0599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D70599"/>
    <w:rPr>
      <w:rFonts w:eastAsiaTheme="minorEastAsia"/>
      <w:color w:val="5A5A5A" w:themeColor="text1" w:themeTint="A5"/>
      <w:spacing w:val="15"/>
    </w:rPr>
  </w:style>
  <w:style w:type="paragraph" w:customStyle="1" w:styleId="TableContents">
    <w:name w:val="Table Contents"/>
    <w:basedOn w:val="Normal"/>
    <w:rsid w:val="00D27A5E"/>
    <w:pPr>
      <w:suppressLineNumbers/>
      <w:suppressAutoHyphens/>
    </w:pPr>
    <w:rPr>
      <w:rFonts w:ascii="Calibri" w:eastAsia="Times New Roman" w:hAnsi="Calibri" w:cs="Calibri"/>
      <w:sz w:val="22"/>
      <w:szCs w:val="22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10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3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6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6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5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0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1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641252-F322-4807-959A-042FF3496C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3</Pages>
  <Words>550</Words>
  <Characters>3141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User</cp:lastModifiedBy>
  <cp:revision>54</cp:revision>
  <cp:lastPrinted>2013-05-26T13:35:00Z</cp:lastPrinted>
  <dcterms:created xsi:type="dcterms:W3CDTF">2013-07-29T14:29:00Z</dcterms:created>
  <dcterms:modified xsi:type="dcterms:W3CDTF">2018-03-05T05:30:00Z</dcterms:modified>
</cp:coreProperties>
</file>